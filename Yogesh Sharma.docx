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D079B8" w:rsidRPr="00DD0CF8" w:rsidP="00D079B8" w14:paraId="67D79059" w14:textId="77777777">
      <w:pPr>
        <w:outlineLvl w:val="0"/>
        <w:rPr>
          <w:b/>
          <w:sz w:val="44"/>
          <w:szCs w:val="44"/>
        </w:rPr>
      </w:pPr>
      <w:r w:rsidRPr="00DD0CF8">
        <w:rPr>
          <w:b/>
          <w:sz w:val="44"/>
          <w:szCs w:val="44"/>
        </w:rPr>
        <w:t xml:space="preserve">YOGESH SHARMA </w:t>
      </w:r>
    </w:p>
    <w:p w:rsidR="00D079B8" w:rsidRPr="00704BE6" w:rsidP="00D079B8" w14:paraId="53C993A7" w14:textId="77777777">
      <w:pPr>
        <w:outlineLvl w:val="0"/>
        <w:rPr>
          <w:color w:val="000000" w:themeColor="text1"/>
          <w:sz w:val="20"/>
        </w:rPr>
      </w:pPr>
      <w:r w:rsidRPr="00704BE6">
        <w:rPr>
          <w:b/>
          <w:color w:val="000000" w:themeColor="text1"/>
          <w:sz w:val="44"/>
          <w:szCs w:val="44"/>
        </w:rPr>
        <w:t xml:space="preserve">                                  </w:t>
      </w:r>
      <w:r w:rsidRPr="00704BE6">
        <w:rPr>
          <w:b/>
          <w:bCs/>
          <w:color w:val="000000" w:themeColor="text1"/>
          <w:sz w:val="20"/>
        </w:rPr>
        <w:t xml:space="preserve">                                        Email: </w:t>
      </w:r>
      <w:r w:rsidRPr="00704BE6">
        <w:rPr>
          <w:color w:val="000000" w:themeColor="text1"/>
          <w:sz w:val="20"/>
          <w:shd w:val="clear" w:color="auto" w:fill="FFFFFF"/>
        </w:rPr>
        <w:t>yogeshsharma1008@gmail.com</w:t>
      </w:r>
    </w:p>
    <w:p w:rsidR="00D079B8" w:rsidRPr="00704BE6" w:rsidP="00D079B8" w14:paraId="77324807" w14:textId="77777777">
      <w:pPr>
        <w:pStyle w:val="Heading2"/>
        <w:keepNext/>
        <w:tabs>
          <w:tab w:val="left" w:pos="0"/>
        </w:tabs>
        <w:rPr>
          <w:color w:val="000000" w:themeColor="text1"/>
          <w:sz w:val="20"/>
          <w:szCs w:val="20"/>
        </w:rPr>
      </w:pPr>
      <w:r w:rsidRPr="00704BE6">
        <w:rPr>
          <w:b/>
          <w:bCs/>
          <w:color w:val="000000" w:themeColor="text1"/>
          <w:sz w:val="20"/>
          <w:szCs w:val="20"/>
        </w:rPr>
        <w:tab/>
      </w:r>
      <w:r w:rsidRPr="00704BE6">
        <w:rPr>
          <w:b/>
          <w:bCs/>
          <w:color w:val="000000" w:themeColor="text1"/>
          <w:sz w:val="20"/>
          <w:szCs w:val="20"/>
        </w:rPr>
        <w:tab/>
      </w:r>
      <w:r w:rsidRPr="00704BE6">
        <w:rPr>
          <w:b/>
          <w:bCs/>
          <w:color w:val="000000" w:themeColor="text1"/>
          <w:sz w:val="20"/>
          <w:szCs w:val="20"/>
        </w:rPr>
        <w:tab/>
      </w:r>
      <w:r w:rsidRPr="00704BE6">
        <w:rPr>
          <w:b/>
          <w:bCs/>
          <w:color w:val="000000" w:themeColor="text1"/>
          <w:sz w:val="20"/>
          <w:szCs w:val="20"/>
        </w:rPr>
        <w:tab/>
      </w:r>
      <w:r w:rsidRPr="00704BE6">
        <w:rPr>
          <w:b/>
          <w:bCs/>
          <w:color w:val="000000" w:themeColor="text1"/>
          <w:sz w:val="20"/>
          <w:szCs w:val="20"/>
        </w:rPr>
        <w:tab/>
      </w:r>
      <w:r w:rsidRPr="00704BE6">
        <w:rPr>
          <w:b/>
          <w:bCs/>
          <w:color w:val="000000" w:themeColor="text1"/>
          <w:sz w:val="20"/>
          <w:szCs w:val="20"/>
        </w:rPr>
        <w:tab/>
      </w:r>
      <w:r w:rsidRPr="00704BE6">
        <w:rPr>
          <w:b/>
          <w:bCs/>
          <w:color w:val="000000" w:themeColor="text1"/>
          <w:sz w:val="20"/>
          <w:szCs w:val="20"/>
        </w:rPr>
        <w:tab/>
      </w:r>
      <w:r w:rsidRPr="00704BE6">
        <w:rPr>
          <w:b/>
          <w:bCs/>
          <w:color w:val="000000" w:themeColor="text1"/>
          <w:sz w:val="20"/>
          <w:szCs w:val="20"/>
        </w:rPr>
        <w:tab/>
        <w:t>Mob: +</w:t>
      </w:r>
      <w:r w:rsidRPr="00704BE6">
        <w:rPr>
          <w:color w:val="000000" w:themeColor="text1"/>
          <w:sz w:val="20"/>
          <w:szCs w:val="20"/>
        </w:rPr>
        <w:t>91-9871371372</w:t>
      </w:r>
    </w:p>
    <w:p w:rsidR="00D079B8" w:rsidRPr="00704BE6" w:rsidP="00D079B8" w14:paraId="5F0236FE" w14:textId="77777777">
      <w:pPr>
        <w:pStyle w:val="Heading2"/>
        <w:keepNext/>
        <w:tabs>
          <w:tab w:val="left" w:pos="0"/>
        </w:tabs>
        <w:rPr>
          <w:color w:val="000000" w:themeColor="text1"/>
          <w:sz w:val="20"/>
          <w:szCs w:val="20"/>
        </w:rPr>
      </w:pPr>
      <w:r w:rsidRPr="00704BE6">
        <w:rPr>
          <w:color w:val="000000" w:themeColor="text1"/>
          <w:sz w:val="20"/>
          <w:szCs w:val="20"/>
        </w:rPr>
        <w:tab/>
      </w:r>
      <w:r w:rsidRPr="00704BE6">
        <w:rPr>
          <w:color w:val="000000" w:themeColor="text1"/>
          <w:sz w:val="20"/>
          <w:szCs w:val="20"/>
        </w:rPr>
        <w:tab/>
      </w:r>
      <w:r w:rsidRPr="00704BE6">
        <w:rPr>
          <w:color w:val="000000" w:themeColor="text1"/>
          <w:sz w:val="20"/>
          <w:szCs w:val="20"/>
        </w:rPr>
        <w:tab/>
      </w:r>
      <w:r w:rsidRPr="00704BE6">
        <w:rPr>
          <w:color w:val="000000" w:themeColor="text1"/>
          <w:sz w:val="20"/>
          <w:szCs w:val="20"/>
        </w:rPr>
        <w:tab/>
      </w:r>
      <w:r w:rsidRPr="00704BE6">
        <w:rPr>
          <w:color w:val="000000" w:themeColor="text1"/>
          <w:sz w:val="20"/>
          <w:szCs w:val="20"/>
        </w:rPr>
        <w:tab/>
      </w:r>
      <w:r w:rsidRPr="00704BE6">
        <w:rPr>
          <w:color w:val="000000" w:themeColor="text1"/>
          <w:sz w:val="20"/>
          <w:szCs w:val="20"/>
        </w:rPr>
        <w:tab/>
      </w:r>
      <w:r w:rsidRPr="00704BE6">
        <w:rPr>
          <w:color w:val="000000" w:themeColor="text1"/>
          <w:sz w:val="20"/>
          <w:szCs w:val="20"/>
        </w:rPr>
        <w:tab/>
      </w:r>
      <w:r w:rsidRPr="00704BE6">
        <w:rPr>
          <w:color w:val="000000" w:themeColor="text1"/>
          <w:sz w:val="20"/>
          <w:szCs w:val="20"/>
        </w:rPr>
        <w:tab/>
      </w:r>
      <w:r w:rsidRPr="00704BE6">
        <w:rPr>
          <w:b/>
          <w:bCs/>
          <w:color w:val="000000" w:themeColor="text1"/>
          <w:sz w:val="20"/>
          <w:szCs w:val="20"/>
        </w:rPr>
        <w:t>Address:</w:t>
      </w:r>
      <w:r w:rsidRPr="00704BE6">
        <w:rPr>
          <w:color w:val="000000" w:themeColor="text1"/>
          <w:sz w:val="20"/>
          <w:szCs w:val="20"/>
        </w:rPr>
        <w:t xml:space="preserve"> H-1/1 Vinayak Apartment</w:t>
      </w:r>
    </w:p>
    <w:p w:rsidR="00D079B8" w:rsidRPr="00704BE6" w:rsidP="00D079B8" w14:paraId="73049140" w14:textId="77777777">
      <w:pPr>
        <w:widowControl w:val="0"/>
        <w:autoSpaceDE w:val="0"/>
        <w:ind w:left="5040" w:firstLine="720"/>
        <w:rPr>
          <w:color w:val="000000" w:themeColor="text1"/>
          <w:sz w:val="20"/>
        </w:rPr>
      </w:pPr>
      <w:r w:rsidRPr="00704BE6">
        <w:rPr>
          <w:color w:val="000000" w:themeColor="text1"/>
          <w:sz w:val="20"/>
        </w:rPr>
        <w:t>Sector-09, Vasundhara, Ghaziabad (UP)</w:t>
      </w:r>
    </w:p>
    <w:p w:rsidR="00D079B8" w:rsidRPr="00704BE6" w:rsidP="00D079B8" w14:paraId="1145426F" w14:textId="1F8E9CB2">
      <w:pPr>
        <w:pStyle w:val="Heading2"/>
        <w:rPr>
          <w:color w:val="000000" w:themeColor="text1"/>
        </w:rPr>
      </w:pPr>
    </w:p>
    <w:p w:rsidR="00CB3FF3" w:rsidRPr="001B1780" w:rsidP="001B1780" w14:paraId="7DD67929" w14:textId="77777777">
      <w:pPr>
        <w:widowControl w:val="0"/>
        <w:pBdr>
          <w:bottom w:val="single" w:sz="6" w:space="1" w:color="auto"/>
        </w:pBdr>
        <w:autoSpaceDE w:val="0"/>
        <w:rPr>
          <w:rFonts w:asciiTheme="minorHAnsi" w:hAnsiTheme="minorHAnsi" w:cstheme="minorHAnsi"/>
          <w:color w:val="000000" w:themeColor="text1"/>
        </w:rPr>
      </w:pPr>
    </w:p>
    <w:p w:rsidR="00796F1B" w:rsidRPr="001B1780" w:rsidP="001B1780" w14:paraId="27F30D49" w14:textId="77777777">
      <w:pPr>
        <w:widowControl w:val="0"/>
        <w:pBdr>
          <w:bottom w:val="single" w:sz="6" w:space="1" w:color="auto"/>
        </w:pBdr>
        <w:autoSpaceDE w:val="0"/>
        <w:rPr>
          <w:rFonts w:asciiTheme="minorHAnsi" w:hAnsiTheme="minorHAnsi" w:cstheme="minorHAnsi"/>
          <w:b/>
          <w:bCs/>
          <w:color w:val="000000" w:themeColor="text1"/>
        </w:rPr>
      </w:pPr>
      <w:r w:rsidRPr="001B1780">
        <w:rPr>
          <w:rFonts w:asciiTheme="minorHAnsi" w:hAnsiTheme="minorHAnsi" w:cstheme="minorHAnsi"/>
          <w:b/>
          <w:bCs/>
          <w:color w:val="000000" w:themeColor="text1"/>
        </w:rPr>
        <w:t>PROFILE SUMMARY</w:t>
      </w:r>
    </w:p>
    <w:p w:rsidR="00D079B8" w:rsidP="00D079B8" w14:paraId="472E96F2" w14:textId="77777777">
      <w:pPr>
        <w:pStyle w:val="ListParagraph"/>
        <w:widowControl w:val="0"/>
        <w:autoSpaceDE w:val="0"/>
        <w:rPr>
          <w:rFonts w:asciiTheme="minorHAnsi" w:hAnsiTheme="minorHAnsi" w:cstheme="minorHAnsi"/>
          <w:color w:val="000000" w:themeColor="text1"/>
        </w:rPr>
      </w:pPr>
    </w:p>
    <w:p w:rsidR="00614370" w:rsidRPr="00E40EB6" w:rsidP="001B1780" w14:paraId="325178DF" w14:textId="0E0E7F96">
      <w:pPr>
        <w:pStyle w:val="ListParagraph"/>
        <w:widowControl w:val="0"/>
        <w:numPr>
          <w:ilvl w:val="0"/>
          <w:numId w:val="10"/>
        </w:numPr>
        <w:autoSpaceDE w:val="0"/>
        <w:rPr>
          <w:rFonts w:asciiTheme="minorHAnsi" w:hAnsiTheme="minorHAnsi" w:cstheme="minorHAnsi"/>
          <w:color w:val="000000" w:themeColor="text1"/>
        </w:rPr>
      </w:pPr>
      <w:r w:rsidRPr="00E40EB6">
        <w:rPr>
          <w:rFonts w:asciiTheme="minorHAnsi" w:hAnsiTheme="minorHAnsi" w:cstheme="minorHAnsi"/>
          <w:color w:val="000000" w:themeColor="text1"/>
        </w:rPr>
        <w:t>A result-or</w:t>
      </w:r>
      <w:r w:rsidRPr="00E40EB6" w:rsidR="00032B6C">
        <w:rPr>
          <w:rFonts w:asciiTheme="minorHAnsi" w:hAnsiTheme="minorHAnsi" w:cstheme="minorHAnsi"/>
          <w:color w:val="000000" w:themeColor="text1"/>
        </w:rPr>
        <w:t xml:space="preserve">iented professional with over </w:t>
      </w:r>
      <w:r w:rsidRPr="00E40EB6" w:rsidR="00547E04">
        <w:rPr>
          <w:rFonts w:asciiTheme="minorHAnsi" w:hAnsiTheme="minorHAnsi" w:cstheme="minorHAnsi"/>
          <w:b/>
          <w:bCs/>
          <w:color w:val="000000" w:themeColor="text1"/>
        </w:rPr>
        <w:t xml:space="preserve">10 years of </w:t>
      </w:r>
      <w:r w:rsidRPr="00E40EB6" w:rsidR="00D3231B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Pr="00E40EB6" w:rsidR="00547E04">
        <w:rPr>
          <w:rFonts w:asciiTheme="minorHAnsi" w:hAnsiTheme="minorHAnsi" w:cstheme="minorHAnsi"/>
          <w:b/>
          <w:bCs/>
          <w:color w:val="000000" w:themeColor="text1"/>
        </w:rPr>
        <w:t>IT experience</w:t>
      </w:r>
      <w:r w:rsidRPr="00E40EB6" w:rsidR="00547E04">
        <w:rPr>
          <w:rFonts w:asciiTheme="minorHAnsi" w:hAnsiTheme="minorHAnsi" w:cstheme="minorHAnsi"/>
          <w:color w:val="000000" w:themeColor="text1"/>
        </w:rPr>
        <w:t xml:space="preserve"> </w:t>
      </w:r>
      <w:r w:rsidRPr="00E40EB6" w:rsidR="00D3231B">
        <w:rPr>
          <w:rFonts w:asciiTheme="minorHAnsi" w:hAnsiTheme="minorHAnsi" w:cstheme="minorHAnsi"/>
          <w:color w:val="000000" w:themeColor="text1"/>
        </w:rPr>
        <w:t xml:space="preserve">which includes </w:t>
      </w:r>
      <w:r w:rsidRPr="00E40EB6" w:rsidR="005A6CC5">
        <w:rPr>
          <w:rFonts w:asciiTheme="minorHAnsi" w:hAnsiTheme="minorHAnsi" w:cstheme="minorHAnsi"/>
          <w:color w:val="000000" w:themeColor="text1"/>
        </w:rPr>
        <w:t>e</w:t>
      </w:r>
      <w:r w:rsidRPr="00E40EB6" w:rsidR="00D3231B">
        <w:rPr>
          <w:rFonts w:asciiTheme="minorHAnsi" w:hAnsiTheme="minorHAnsi" w:cstheme="minorHAnsi"/>
          <w:color w:val="000000" w:themeColor="text1"/>
        </w:rPr>
        <w:t xml:space="preserve">xtensive experience </w:t>
      </w:r>
      <w:r w:rsidRPr="00E40EB6">
        <w:rPr>
          <w:rFonts w:asciiTheme="minorHAnsi" w:hAnsiTheme="minorHAnsi" w:cstheme="minorHAnsi"/>
          <w:color w:val="000000" w:themeColor="text1"/>
        </w:rPr>
        <w:t xml:space="preserve">in </w:t>
      </w:r>
      <w:r w:rsidRPr="00E40EB6" w:rsidR="00547E04">
        <w:rPr>
          <w:rFonts w:asciiTheme="minorHAnsi" w:hAnsiTheme="minorHAnsi" w:cstheme="minorHAnsi"/>
          <w:b/>
          <w:bCs/>
          <w:color w:val="000000" w:themeColor="text1"/>
        </w:rPr>
        <w:t>MERN Stack</w:t>
      </w:r>
      <w:r w:rsidRPr="00E40EB6" w:rsidR="00032B6C">
        <w:rPr>
          <w:rFonts w:asciiTheme="minorHAnsi" w:hAnsiTheme="minorHAnsi" w:cstheme="minorHAnsi"/>
          <w:b/>
          <w:bCs/>
          <w:color w:val="000000" w:themeColor="text1"/>
        </w:rPr>
        <w:t xml:space="preserve"> development</w:t>
      </w:r>
      <w:r w:rsidRPr="00E40EB6" w:rsidR="00032B6C">
        <w:rPr>
          <w:rFonts w:asciiTheme="minorHAnsi" w:hAnsiTheme="minorHAnsi" w:cstheme="minorHAnsi"/>
          <w:color w:val="000000" w:themeColor="text1"/>
        </w:rPr>
        <w:t xml:space="preserve"> </w:t>
      </w:r>
      <w:r w:rsidRPr="00E40EB6" w:rsidR="00D3231B">
        <w:rPr>
          <w:rFonts w:asciiTheme="minorHAnsi" w:hAnsiTheme="minorHAnsi" w:cstheme="minorHAnsi"/>
          <w:color w:val="000000" w:themeColor="text1"/>
        </w:rPr>
        <w:t xml:space="preserve">and </w:t>
      </w:r>
      <w:r w:rsidR="00967916">
        <w:rPr>
          <w:rFonts w:asciiTheme="minorHAnsi" w:hAnsiTheme="minorHAnsi" w:cstheme="minorHAnsi"/>
          <w:color w:val="000000" w:themeColor="text1"/>
        </w:rPr>
        <w:t>A</w:t>
      </w:r>
      <w:r w:rsidRPr="00E40EB6" w:rsidR="005A6CC5">
        <w:rPr>
          <w:rFonts w:asciiTheme="minorHAnsi" w:hAnsiTheme="minorHAnsi" w:cstheme="minorHAnsi"/>
          <w:color w:val="000000" w:themeColor="text1"/>
        </w:rPr>
        <w:t xml:space="preserve">pplication development &amp; production support, service delivery and client relationship management in </w:t>
      </w:r>
      <w:r w:rsidRPr="00E40EB6" w:rsidR="005A6CC5">
        <w:rPr>
          <w:rFonts w:asciiTheme="minorHAnsi" w:hAnsiTheme="minorHAnsi" w:cstheme="minorHAnsi"/>
          <w:b/>
          <w:bCs/>
        </w:rPr>
        <w:t>Microsoft .NET Technology</w:t>
      </w:r>
      <w:r w:rsidRPr="00E40EB6" w:rsidR="00704BE6">
        <w:rPr>
          <w:rFonts w:asciiTheme="minorHAnsi" w:hAnsiTheme="minorHAnsi" w:cstheme="minorHAnsi"/>
          <w:b/>
          <w:bCs/>
        </w:rPr>
        <w:t>.</w:t>
      </w:r>
    </w:p>
    <w:p w:rsidR="00704BE6" w:rsidRPr="00E40EB6" w:rsidP="00704BE6" w14:paraId="45A7AB34" w14:textId="77777777">
      <w:pPr>
        <w:pStyle w:val="ListParagraph"/>
        <w:widowControl w:val="0"/>
        <w:numPr>
          <w:ilvl w:val="0"/>
          <w:numId w:val="10"/>
        </w:numPr>
        <w:autoSpaceDE w:val="0"/>
        <w:rPr>
          <w:rFonts w:asciiTheme="minorHAnsi" w:hAnsiTheme="minorHAnsi" w:cstheme="minorHAnsi"/>
          <w:color w:val="000000" w:themeColor="text1"/>
        </w:rPr>
      </w:pPr>
      <w:r w:rsidRPr="00E40EB6">
        <w:rPr>
          <w:rFonts w:asciiTheme="minorHAnsi" w:hAnsiTheme="minorHAnsi" w:cstheme="minorHAnsi"/>
          <w:color w:val="000000" w:themeColor="text1"/>
        </w:rPr>
        <w:t xml:space="preserve">Working as a </w:t>
      </w:r>
      <w:r w:rsidRPr="00E40EB6">
        <w:rPr>
          <w:rFonts w:asciiTheme="minorHAnsi" w:hAnsiTheme="minorHAnsi" w:cstheme="minorHAnsi"/>
          <w:b/>
          <w:bCs/>
          <w:color w:val="000000" w:themeColor="text1"/>
        </w:rPr>
        <w:t xml:space="preserve">Team Lead with </w:t>
      </w:r>
      <w:r w:rsidRPr="00E40EB6">
        <w:rPr>
          <w:rFonts w:asciiTheme="minorHAnsi" w:hAnsiTheme="minorHAnsi" w:cstheme="minorHAnsi"/>
          <w:b/>
          <w:bCs/>
          <w:color w:val="000000" w:themeColor="text1"/>
        </w:rPr>
        <w:t>Tekplay</w:t>
      </w:r>
      <w:r w:rsidRPr="00E40EB6">
        <w:rPr>
          <w:rFonts w:asciiTheme="minorHAnsi" w:hAnsiTheme="minorHAnsi" w:cstheme="minorHAnsi"/>
          <w:b/>
          <w:bCs/>
          <w:color w:val="000000" w:themeColor="text1"/>
        </w:rPr>
        <w:t xml:space="preserve"> Systems Ltd</w:t>
      </w:r>
      <w:r w:rsidRPr="00E40EB6">
        <w:rPr>
          <w:rFonts w:asciiTheme="minorHAnsi" w:hAnsiTheme="minorHAnsi" w:cstheme="minorHAnsi"/>
          <w:color w:val="000000" w:themeColor="text1"/>
        </w:rPr>
        <w:t xml:space="preserve"> from Jun’19 till date.</w:t>
      </w:r>
    </w:p>
    <w:p w:rsidR="00704BE6" w:rsidRPr="00E40EB6" w:rsidP="00704BE6" w14:paraId="4C5FC381" w14:textId="77777777">
      <w:pPr>
        <w:pStyle w:val="ListParagraph"/>
        <w:widowControl w:val="0"/>
        <w:numPr>
          <w:ilvl w:val="0"/>
          <w:numId w:val="10"/>
        </w:numPr>
        <w:autoSpaceDE w:val="0"/>
        <w:rPr>
          <w:rFonts w:asciiTheme="minorHAnsi" w:hAnsiTheme="minorHAnsi" w:cstheme="minorHAnsi"/>
          <w:color w:val="000000" w:themeColor="text1"/>
        </w:rPr>
      </w:pPr>
      <w:r w:rsidRPr="00E40EB6">
        <w:rPr>
          <w:rFonts w:asciiTheme="minorHAnsi" w:hAnsiTheme="minorHAnsi" w:cstheme="minorHAnsi"/>
          <w:color w:val="000000" w:themeColor="text1"/>
        </w:rPr>
        <w:t xml:space="preserve">Working as a </w:t>
      </w:r>
      <w:r w:rsidRPr="00E40EB6">
        <w:rPr>
          <w:rFonts w:asciiTheme="minorHAnsi" w:hAnsiTheme="minorHAnsi" w:cstheme="minorHAnsi"/>
          <w:b/>
          <w:bCs/>
          <w:color w:val="000000" w:themeColor="text1"/>
        </w:rPr>
        <w:t xml:space="preserve">Senior Software Engineer with </w:t>
      </w:r>
      <w:r w:rsidRPr="00E40EB6">
        <w:rPr>
          <w:rFonts w:asciiTheme="minorHAnsi" w:hAnsiTheme="minorHAnsi" w:cstheme="minorHAnsi"/>
          <w:b/>
          <w:bCs/>
          <w:color w:val="000000" w:themeColor="text1"/>
        </w:rPr>
        <w:t>Tekplay</w:t>
      </w:r>
      <w:r w:rsidRPr="00E40EB6">
        <w:rPr>
          <w:rFonts w:asciiTheme="minorHAnsi" w:hAnsiTheme="minorHAnsi" w:cstheme="minorHAnsi"/>
          <w:b/>
          <w:bCs/>
          <w:color w:val="000000" w:themeColor="text1"/>
        </w:rPr>
        <w:t xml:space="preserve"> Systems Ltd</w:t>
      </w:r>
      <w:r w:rsidRPr="00E40EB6">
        <w:rPr>
          <w:rFonts w:asciiTheme="minorHAnsi" w:hAnsiTheme="minorHAnsi" w:cstheme="minorHAnsi"/>
          <w:color w:val="000000" w:themeColor="text1"/>
        </w:rPr>
        <w:t xml:space="preserve"> from 08 Feb’17 till 25Jun’2019.</w:t>
      </w:r>
    </w:p>
    <w:p w:rsidR="00704BE6" w:rsidRPr="00E40EB6" w:rsidP="00704BE6" w14:paraId="260269F5" w14:textId="2DD325B6">
      <w:pPr>
        <w:pStyle w:val="ListParagraph"/>
        <w:widowControl w:val="0"/>
        <w:numPr>
          <w:ilvl w:val="0"/>
          <w:numId w:val="10"/>
        </w:numPr>
        <w:autoSpaceDE w:val="0"/>
        <w:rPr>
          <w:rFonts w:asciiTheme="minorHAnsi" w:hAnsiTheme="minorHAnsi" w:cstheme="minorHAnsi"/>
          <w:color w:val="000000" w:themeColor="text1"/>
        </w:rPr>
      </w:pPr>
      <w:r w:rsidRPr="00E40EB6">
        <w:rPr>
          <w:rFonts w:asciiTheme="minorHAnsi" w:hAnsiTheme="minorHAnsi" w:cstheme="minorHAnsi"/>
          <w:color w:val="000000" w:themeColor="text1"/>
        </w:rPr>
        <w:t xml:space="preserve">Worked as an </w:t>
      </w:r>
      <w:r w:rsidRPr="00E40EB6">
        <w:rPr>
          <w:rFonts w:asciiTheme="minorHAnsi" w:hAnsiTheme="minorHAnsi" w:cstheme="minorHAnsi"/>
          <w:b/>
          <w:bCs/>
          <w:color w:val="000000" w:themeColor="text1"/>
        </w:rPr>
        <w:t>Analyst Programmer with Path Infotech LTD till</w:t>
      </w:r>
      <w:r w:rsidRPr="00E40EB6">
        <w:rPr>
          <w:rFonts w:asciiTheme="minorHAnsi" w:hAnsiTheme="minorHAnsi" w:cstheme="minorHAnsi"/>
          <w:color w:val="000000" w:themeColor="text1"/>
        </w:rPr>
        <w:t xml:space="preserve"> Oct 2015.</w:t>
      </w:r>
    </w:p>
    <w:p w:rsidR="00F975B4" w:rsidRPr="00BA737E" w:rsidP="00F9339F" w14:paraId="7A96C432" w14:textId="39B3CD7B">
      <w:pPr>
        <w:pStyle w:val="ListParagraph"/>
        <w:widowControl w:val="0"/>
        <w:numPr>
          <w:ilvl w:val="0"/>
          <w:numId w:val="10"/>
        </w:numPr>
        <w:autoSpaceDE w:val="0"/>
        <w:rPr>
          <w:rFonts w:asciiTheme="minorHAnsi" w:hAnsiTheme="minorHAnsi" w:cstheme="minorHAnsi"/>
          <w:b/>
          <w:bCs/>
          <w:color w:val="000000" w:themeColor="text1"/>
        </w:rPr>
      </w:pPr>
      <w:r w:rsidRPr="00E40EB6">
        <w:rPr>
          <w:rFonts w:asciiTheme="minorHAnsi" w:hAnsiTheme="minorHAnsi" w:cstheme="minorHAnsi"/>
          <w:color w:val="000000" w:themeColor="text1"/>
        </w:rPr>
        <w:t xml:space="preserve">Insightful knowledge of </w:t>
      </w:r>
      <w:r w:rsidRPr="00BA737E" w:rsidR="00B15394">
        <w:rPr>
          <w:rFonts w:asciiTheme="minorHAnsi" w:hAnsiTheme="minorHAnsi" w:cstheme="minorHAnsi"/>
          <w:b/>
          <w:bCs/>
          <w:color w:val="000000" w:themeColor="text1"/>
        </w:rPr>
        <w:t>REACT</w:t>
      </w:r>
      <w:r w:rsidRPr="00BA737E" w:rsidR="00B937C5">
        <w:rPr>
          <w:rFonts w:asciiTheme="minorHAnsi" w:hAnsiTheme="minorHAnsi" w:cstheme="minorHAnsi"/>
          <w:b/>
          <w:bCs/>
          <w:color w:val="000000" w:themeColor="text1"/>
        </w:rPr>
        <w:t>JS</w:t>
      </w:r>
      <w:r w:rsidRPr="00BA737E" w:rsidR="00A123D5">
        <w:rPr>
          <w:rFonts w:asciiTheme="minorHAnsi" w:hAnsiTheme="minorHAnsi" w:cstheme="minorHAnsi"/>
          <w:b/>
          <w:bCs/>
          <w:color w:val="000000" w:themeColor="text1"/>
        </w:rPr>
        <w:t>,</w:t>
      </w:r>
      <w:r w:rsidRPr="00BA737E">
        <w:rPr>
          <w:rFonts w:asciiTheme="minorHAnsi" w:hAnsiTheme="minorHAnsi" w:cstheme="minorHAnsi"/>
          <w:b/>
          <w:bCs/>
          <w:color w:val="000000" w:themeColor="text1"/>
        </w:rPr>
        <w:t>Node.JS</w:t>
      </w:r>
      <w:r w:rsidRPr="00BA737E" w:rsidR="00A933B5">
        <w:rPr>
          <w:rFonts w:asciiTheme="minorHAnsi" w:hAnsiTheme="minorHAnsi" w:cstheme="minorHAnsi"/>
          <w:b/>
          <w:bCs/>
          <w:color w:val="000000" w:themeColor="text1"/>
        </w:rPr>
        <w:t>,</w:t>
      </w:r>
      <w:r w:rsidRPr="00BA737E" w:rsidR="00A933B5">
        <w:rPr>
          <w:rFonts w:asciiTheme="minorHAnsi" w:hAnsiTheme="minorHAnsi" w:cstheme="minorHAnsi"/>
          <w:b/>
          <w:bCs/>
        </w:rPr>
        <w:t xml:space="preserve"> </w:t>
      </w:r>
      <w:r w:rsidRPr="00BA737E" w:rsidR="00A42BEF">
        <w:rPr>
          <w:rFonts w:asciiTheme="minorHAnsi" w:hAnsiTheme="minorHAnsi" w:cstheme="minorHAnsi"/>
          <w:b/>
          <w:bCs/>
          <w:color w:val="000000" w:themeColor="text1"/>
        </w:rPr>
        <w:t>MongoDB</w:t>
      </w:r>
      <w:r w:rsidRPr="00BA737E" w:rsidR="00B93433">
        <w:rPr>
          <w:rFonts w:asciiTheme="minorHAnsi" w:hAnsiTheme="minorHAnsi" w:cstheme="minorHAnsi"/>
          <w:b/>
          <w:bCs/>
        </w:rPr>
        <w:t>,</w:t>
      </w:r>
      <w:r w:rsidRPr="00F9339F" w:rsidR="00F9339F">
        <w:t xml:space="preserve"> </w:t>
      </w:r>
      <w:r w:rsidRPr="00F9339F" w:rsidR="00F9339F">
        <w:rPr>
          <w:rFonts w:asciiTheme="minorHAnsi" w:hAnsiTheme="minorHAnsi" w:cstheme="minorHAnsi"/>
          <w:b/>
          <w:bCs/>
        </w:rPr>
        <w:t>Managed MongoDB on AWS with MongoDB Atlas</w:t>
      </w:r>
      <w:r w:rsidR="00F9339F">
        <w:rPr>
          <w:rFonts w:asciiTheme="minorHAnsi" w:hAnsiTheme="minorHAnsi" w:cstheme="minorHAnsi"/>
          <w:b/>
          <w:bCs/>
        </w:rPr>
        <w:t>,</w:t>
      </w:r>
      <w:r w:rsidR="00EE05F8">
        <w:rPr>
          <w:rFonts w:asciiTheme="minorHAnsi" w:hAnsiTheme="minorHAnsi" w:cstheme="minorHAnsi"/>
          <w:b/>
          <w:bCs/>
        </w:rPr>
        <w:t xml:space="preserve"> </w:t>
      </w:r>
      <w:r w:rsidR="00F9339F">
        <w:rPr>
          <w:rFonts w:asciiTheme="minorHAnsi" w:hAnsiTheme="minorHAnsi" w:cstheme="minorHAnsi"/>
          <w:b/>
          <w:bCs/>
        </w:rPr>
        <w:t>JavaScript,</w:t>
      </w:r>
      <w:r w:rsidRPr="00BA737E" w:rsidR="00B93433">
        <w:rPr>
          <w:rFonts w:asciiTheme="minorHAnsi" w:hAnsiTheme="minorHAnsi" w:cstheme="minorHAnsi"/>
          <w:b/>
          <w:bCs/>
        </w:rPr>
        <w:t xml:space="preserve"> TypeScript</w:t>
      </w:r>
      <w:r w:rsidRPr="00BA737E" w:rsidR="00A933B5">
        <w:rPr>
          <w:rFonts w:asciiTheme="minorHAnsi" w:hAnsiTheme="minorHAnsi" w:cstheme="minorHAnsi"/>
          <w:b/>
          <w:bCs/>
        </w:rPr>
        <w:t>, Redux</w:t>
      </w:r>
      <w:r w:rsidRPr="00BA737E" w:rsidR="000450DF">
        <w:rPr>
          <w:rFonts w:asciiTheme="minorHAnsi" w:hAnsiTheme="minorHAnsi" w:cstheme="minorHAnsi"/>
          <w:b/>
          <w:bCs/>
        </w:rPr>
        <w:t>,</w:t>
      </w:r>
      <w:r w:rsidRPr="00BA737E" w:rsidR="000450DF">
        <w:rPr>
          <w:rFonts w:cstheme="minorHAnsi"/>
          <w:b/>
          <w:bCs/>
          <w:color w:val="000000"/>
          <w:kern w:val="36"/>
          <w:sz w:val="28"/>
          <w:szCs w:val="28"/>
          <w:lang w:bidi="hi-IN"/>
        </w:rPr>
        <w:t xml:space="preserve"> </w:t>
      </w:r>
      <w:r w:rsidRPr="00BA737E" w:rsidR="000450DF">
        <w:rPr>
          <w:rFonts w:asciiTheme="minorHAnsi" w:hAnsiTheme="minorHAnsi" w:cstheme="minorHAnsi"/>
          <w:b/>
          <w:bCs/>
          <w:color w:val="000000"/>
          <w:kern w:val="36"/>
          <w:lang w:bidi="hi-IN"/>
        </w:rPr>
        <w:t>ES6,</w:t>
      </w:r>
      <w:r w:rsidRPr="00BA737E" w:rsidR="000450DF">
        <w:rPr>
          <w:b/>
          <w:bCs/>
        </w:rPr>
        <w:t xml:space="preserve"> </w:t>
      </w:r>
      <w:r w:rsidRPr="00BA737E" w:rsidR="000450DF">
        <w:rPr>
          <w:rFonts w:asciiTheme="minorHAnsi" w:hAnsiTheme="minorHAnsi" w:cstheme="minorHAnsi"/>
          <w:b/>
          <w:bCs/>
          <w:color w:val="000000"/>
          <w:kern w:val="36"/>
          <w:lang w:bidi="hi-IN"/>
        </w:rPr>
        <w:t>JavaScript XML,</w:t>
      </w:r>
      <w:r w:rsidRPr="00BA737E" w:rsidR="008340C8">
        <w:rPr>
          <w:b/>
          <w:bCs/>
        </w:rPr>
        <w:t xml:space="preserve"> </w:t>
      </w:r>
      <w:r w:rsidRPr="00BA737E" w:rsidR="008340C8">
        <w:rPr>
          <w:rFonts w:asciiTheme="minorHAnsi" w:hAnsiTheme="minorHAnsi" w:cstheme="minorHAnsi"/>
          <w:b/>
          <w:bCs/>
          <w:color w:val="000000"/>
          <w:kern w:val="36"/>
          <w:lang w:bidi="hi-IN"/>
        </w:rPr>
        <w:t xml:space="preserve">Hooks, </w:t>
      </w:r>
      <w:r w:rsidRPr="00BA737E" w:rsidR="008340C8">
        <w:rPr>
          <w:rFonts w:asciiTheme="minorHAnsi" w:hAnsiTheme="minorHAnsi" w:cstheme="minorHAnsi"/>
          <w:b/>
          <w:bCs/>
          <w:color w:val="000000"/>
          <w:kern w:val="36"/>
          <w:lang w:bidi="hi-IN"/>
        </w:rPr>
        <w:t>Axios</w:t>
      </w:r>
      <w:r w:rsidRPr="00BA737E" w:rsidR="008340C8">
        <w:rPr>
          <w:rFonts w:asciiTheme="minorHAnsi" w:hAnsiTheme="minorHAnsi" w:cstheme="minorHAnsi"/>
          <w:b/>
          <w:bCs/>
          <w:color w:val="000000"/>
          <w:kern w:val="36"/>
          <w:lang w:bidi="hi-IN"/>
        </w:rPr>
        <w:t xml:space="preserve">, CRUD Restful APIs, </w:t>
      </w:r>
      <w:r w:rsidRPr="00BA737E" w:rsidR="008340C8">
        <w:rPr>
          <w:rFonts w:asciiTheme="minorHAnsi" w:hAnsiTheme="minorHAnsi" w:cstheme="minorHAnsi"/>
          <w:b/>
          <w:bCs/>
          <w:color w:val="000000"/>
          <w:kern w:val="36"/>
          <w:lang w:bidi="hi-IN"/>
        </w:rPr>
        <w:t>jsonwebtoken</w:t>
      </w:r>
      <w:r w:rsidRPr="00BA737E" w:rsidR="008340C8">
        <w:rPr>
          <w:rFonts w:asciiTheme="minorHAnsi" w:hAnsiTheme="minorHAnsi" w:cstheme="minorHAnsi"/>
          <w:b/>
          <w:bCs/>
          <w:color w:val="000000"/>
          <w:kern w:val="36"/>
          <w:lang w:bidi="hi-IN"/>
        </w:rPr>
        <w:t>, Promises, CSS, Sass,</w:t>
      </w:r>
      <w:r w:rsidRPr="00BA737E" w:rsidR="008340C8">
        <w:rPr>
          <w:b/>
          <w:bCs/>
        </w:rPr>
        <w:t xml:space="preserve"> </w:t>
      </w:r>
      <w:r w:rsidRPr="00BA737E" w:rsidR="008340C8">
        <w:rPr>
          <w:rFonts w:asciiTheme="minorHAnsi" w:hAnsiTheme="minorHAnsi" w:cstheme="minorHAnsi"/>
          <w:b/>
          <w:bCs/>
          <w:color w:val="000000"/>
          <w:kern w:val="36"/>
          <w:lang w:bidi="hi-IN"/>
        </w:rPr>
        <w:t>ExpressJS</w:t>
      </w:r>
      <w:r w:rsidRPr="00BA737E" w:rsidR="00603EB4">
        <w:rPr>
          <w:rFonts w:asciiTheme="minorHAnsi" w:hAnsiTheme="minorHAnsi" w:cstheme="minorHAnsi"/>
          <w:b/>
          <w:bCs/>
          <w:color w:val="000000"/>
          <w:kern w:val="36"/>
          <w:lang w:bidi="hi-IN"/>
        </w:rPr>
        <w:t xml:space="preserve">, </w:t>
      </w:r>
      <w:r w:rsidRPr="00BA737E" w:rsidR="00603EB4">
        <w:rPr>
          <w:rFonts w:asciiTheme="minorHAnsi" w:hAnsiTheme="minorHAnsi" w:cstheme="minorHAnsi"/>
          <w:b/>
          <w:bCs/>
          <w:color w:val="000000"/>
          <w:kern w:val="36"/>
          <w:lang w:bidi="hi-IN"/>
        </w:rPr>
        <w:t>Mongoos</w:t>
      </w:r>
    </w:p>
    <w:p w:rsidR="00370332" w:rsidRPr="00E40EB6" w:rsidP="001B1780" w14:paraId="04F1B36B" w14:textId="6DCA95A5">
      <w:pPr>
        <w:pStyle w:val="ListParagraph"/>
        <w:widowControl w:val="0"/>
        <w:numPr>
          <w:ilvl w:val="0"/>
          <w:numId w:val="10"/>
        </w:numPr>
        <w:autoSpaceDE w:val="0"/>
        <w:rPr>
          <w:rFonts w:asciiTheme="minorHAnsi" w:hAnsiTheme="minorHAnsi" w:cstheme="minorHAnsi"/>
          <w:color w:val="000000" w:themeColor="text1"/>
        </w:rPr>
      </w:pPr>
      <w:r w:rsidRPr="00E40EB6">
        <w:rPr>
          <w:rFonts w:asciiTheme="minorHAnsi" w:hAnsiTheme="minorHAnsi" w:cstheme="minorHAnsi"/>
          <w:color w:val="000000" w:themeColor="text1"/>
        </w:rPr>
        <w:t xml:space="preserve">Extensive experience in developing </w:t>
      </w:r>
      <w:r w:rsidRPr="00E40EB6">
        <w:rPr>
          <w:rFonts w:asciiTheme="minorHAnsi" w:hAnsiTheme="minorHAnsi" w:cstheme="minorHAnsi"/>
          <w:color w:val="000000" w:themeColor="text1"/>
        </w:rPr>
        <w:t xml:space="preserve">new </w:t>
      </w:r>
      <w:r w:rsidRPr="00E40EB6" w:rsidR="00D3231B">
        <w:rPr>
          <w:rFonts w:asciiTheme="minorHAnsi" w:hAnsiTheme="minorHAnsi" w:cstheme="minorHAnsi"/>
          <w:b/>
          <w:bCs/>
          <w:color w:val="000000" w:themeColor="text1"/>
        </w:rPr>
        <w:t>MERN Stack Application</w:t>
      </w:r>
      <w:r w:rsidRPr="00E40EB6" w:rsidR="00D3231B">
        <w:rPr>
          <w:rFonts w:asciiTheme="minorHAnsi" w:hAnsiTheme="minorHAnsi" w:cstheme="minorHAnsi"/>
          <w:color w:val="000000" w:themeColor="text1"/>
        </w:rPr>
        <w:t xml:space="preserve"> using </w:t>
      </w:r>
      <w:r w:rsidRPr="00E40EB6" w:rsidR="00E7025F">
        <w:rPr>
          <w:rFonts w:asciiTheme="minorHAnsi" w:hAnsiTheme="minorHAnsi" w:cstheme="minorHAnsi"/>
          <w:color w:val="000000" w:themeColor="text1"/>
        </w:rPr>
        <w:t>React.JS</w:t>
      </w:r>
      <w:r w:rsidR="00E7025F">
        <w:rPr>
          <w:rFonts w:asciiTheme="minorHAnsi" w:hAnsiTheme="minorHAnsi" w:cstheme="minorHAnsi"/>
          <w:color w:val="000000" w:themeColor="text1"/>
        </w:rPr>
        <w:t xml:space="preserve">, </w:t>
      </w:r>
      <w:r w:rsidRPr="00E40EB6" w:rsidR="00E7025F">
        <w:rPr>
          <w:rFonts w:asciiTheme="minorHAnsi" w:hAnsiTheme="minorHAnsi" w:cstheme="minorHAnsi"/>
          <w:color w:val="000000" w:themeColor="text1"/>
        </w:rPr>
        <w:t>Node.JS</w:t>
      </w:r>
      <w:r w:rsidR="00E7025F">
        <w:rPr>
          <w:rFonts w:asciiTheme="minorHAnsi" w:hAnsiTheme="minorHAnsi" w:cstheme="minorHAnsi"/>
          <w:color w:val="000000" w:themeColor="text1"/>
        </w:rPr>
        <w:t xml:space="preserve"> and MongoDB.</w:t>
      </w:r>
    </w:p>
    <w:p w:rsidR="00796F1B" w:rsidRPr="00E40EB6" w:rsidP="001B1780" w14:paraId="477CD016" w14:textId="6D5A1C26">
      <w:pPr>
        <w:pStyle w:val="ListParagraph"/>
        <w:widowControl w:val="0"/>
        <w:numPr>
          <w:ilvl w:val="0"/>
          <w:numId w:val="10"/>
        </w:numPr>
        <w:autoSpaceDE w:val="0"/>
        <w:rPr>
          <w:rFonts w:asciiTheme="minorHAnsi" w:hAnsiTheme="minorHAnsi" w:cstheme="minorHAnsi"/>
          <w:color w:val="000000" w:themeColor="text1"/>
        </w:rPr>
      </w:pPr>
      <w:r w:rsidRPr="00E40EB6">
        <w:rPr>
          <w:rFonts w:asciiTheme="minorHAnsi" w:hAnsiTheme="minorHAnsi" w:cstheme="minorHAnsi"/>
          <w:color w:val="000000" w:themeColor="text1"/>
        </w:rPr>
        <w:t xml:space="preserve">Insightful knowledge </w:t>
      </w:r>
      <w:r w:rsidRPr="00E40EB6">
        <w:rPr>
          <w:rFonts w:asciiTheme="minorHAnsi" w:hAnsiTheme="minorHAnsi" w:cstheme="minorHAnsi"/>
          <w:color w:val="000000" w:themeColor="text1"/>
        </w:rPr>
        <w:t xml:space="preserve">of </w:t>
      </w:r>
      <w:r w:rsidRPr="00E40EB6">
        <w:rPr>
          <w:rFonts w:asciiTheme="minorHAnsi" w:hAnsiTheme="minorHAnsi" w:cstheme="minorHAnsi"/>
          <w:b/>
          <w:bCs/>
          <w:color w:val="000000" w:themeColor="text1"/>
        </w:rPr>
        <w:t>Microsoft .NET</w:t>
      </w:r>
      <w:r w:rsidRPr="00E40EB6" w:rsidR="005C18DE">
        <w:rPr>
          <w:rFonts w:asciiTheme="minorHAnsi" w:hAnsiTheme="minorHAnsi" w:cstheme="minorHAnsi"/>
          <w:b/>
          <w:bCs/>
          <w:color w:val="000000" w:themeColor="text1"/>
        </w:rPr>
        <w:t xml:space="preserve"> Technology</w:t>
      </w:r>
    </w:p>
    <w:p w:rsidR="0066056A" w:rsidRPr="00E40EB6" w:rsidP="007D5870" w14:paraId="1A47A905" w14:textId="67F84D59">
      <w:pPr>
        <w:pStyle w:val="ListParagraph"/>
        <w:widowControl w:val="0"/>
        <w:numPr>
          <w:ilvl w:val="0"/>
          <w:numId w:val="10"/>
        </w:numPr>
        <w:autoSpaceDE w:val="0"/>
        <w:rPr>
          <w:rFonts w:asciiTheme="minorHAnsi" w:hAnsiTheme="minorHAnsi" w:cstheme="minorHAnsi"/>
          <w:color w:val="000000" w:themeColor="text1"/>
        </w:rPr>
      </w:pPr>
      <w:r w:rsidRPr="00E40EB6">
        <w:rPr>
          <w:rFonts w:asciiTheme="minorHAnsi" w:hAnsiTheme="minorHAnsi" w:cstheme="minorHAnsi"/>
          <w:color w:val="000000" w:themeColor="text1"/>
        </w:rPr>
        <w:t>Extensive experience in d</w:t>
      </w:r>
      <w:r w:rsidRPr="00E40EB6" w:rsidR="00796F1B">
        <w:rPr>
          <w:rFonts w:asciiTheme="minorHAnsi" w:hAnsiTheme="minorHAnsi" w:cstheme="minorHAnsi"/>
          <w:color w:val="000000" w:themeColor="text1"/>
        </w:rPr>
        <w:t xml:space="preserve">eveloping a new Web Application using </w:t>
      </w:r>
      <w:r w:rsidRPr="001F0A08" w:rsidR="00796F1B">
        <w:rPr>
          <w:rFonts w:asciiTheme="minorHAnsi" w:hAnsiTheme="minorHAnsi" w:cstheme="minorHAnsi"/>
          <w:b/>
          <w:bCs/>
          <w:color w:val="000000" w:themeColor="text1"/>
        </w:rPr>
        <w:t>HTML,CSS, JavaScript, C#</w:t>
      </w:r>
      <w:r w:rsidRPr="00E40EB6" w:rsidR="00796F1B">
        <w:rPr>
          <w:rFonts w:asciiTheme="minorHAnsi" w:hAnsiTheme="minorHAnsi" w:cstheme="minorHAnsi"/>
          <w:color w:val="000000" w:themeColor="text1"/>
        </w:rPr>
        <w:t xml:space="preserve"> and </w:t>
      </w:r>
      <w:r w:rsidRPr="001F0A08" w:rsidR="00796F1B">
        <w:rPr>
          <w:rFonts w:asciiTheme="minorHAnsi" w:hAnsiTheme="minorHAnsi" w:cstheme="minorHAnsi"/>
          <w:b/>
          <w:bCs/>
          <w:color w:val="000000" w:themeColor="text1"/>
        </w:rPr>
        <w:t>Microsoft SQL Server</w:t>
      </w:r>
      <w:r w:rsidRPr="00E40EB6" w:rsidR="00796F1B">
        <w:rPr>
          <w:rFonts w:asciiTheme="minorHAnsi" w:hAnsiTheme="minorHAnsi" w:cstheme="minorHAnsi"/>
          <w:color w:val="000000" w:themeColor="text1"/>
        </w:rPr>
        <w:t xml:space="preserve"> in </w:t>
      </w:r>
      <w:r w:rsidRPr="00E115B1" w:rsidR="00796F1B">
        <w:rPr>
          <w:rFonts w:asciiTheme="minorHAnsi" w:hAnsiTheme="minorHAnsi" w:cstheme="minorHAnsi"/>
          <w:b/>
          <w:bCs/>
          <w:color w:val="000000" w:themeColor="text1"/>
        </w:rPr>
        <w:t>ASP.NET Technology</w:t>
      </w:r>
      <w:r w:rsidRPr="00E115B1" w:rsidR="007D5870">
        <w:rPr>
          <w:rFonts w:asciiTheme="minorHAnsi" w:hAnsiTheme="minorHAnsi" w:cstheme="minorHAnsi"/>
          <w:b/>
          <w:bCs/>
          <w:color w:val="000000" w:themeColor="text1"/>
        </w:rPr>
        <w:t xml:space="preserve"> ,</w:t>
      </w:r>
      <w:r w:rsidRPr="00E115B1" w:rsidR="007D5870">
        <w:rPr>
          <w:b/>
          <w:bCs/>
        </w:rPr>
        <w:t xml:space="preserve"> </w:t>
      </w:r>
      <w:r w:rsidRPr="00E115B1" w:rsidR="007D5870">
        <w:rPr>
          <w:rFonts w:asciiTheme="minorHAnsi" w:hAnsiTheme="minorHAnsi" w:cstheme="minorHAnsi"/>
          <w:b/>
          <w:bCs/>
          <w:color w:val="000000" w:themeColor="text1"/>
        </w:rPr>
        <w:t>ASP.NET MVC,</w:t>
      </w:r>
      <w:r w:rsidR="009D0271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Pr="00E115B1" w:rsidR="007D5870">
        <w:rPr>
          <w:rFonts w:asciiTheme="minorHAnsi" w:hAnsiTheme="minorHAnsi" w:cstheme="minorHAnsi"/>
          <w:b/>
          <w:bCs/>
          <w:color w:val="000000" w:themeColor="text1"/>
        </w:rPr>
        <w:t>ASP.NET Core</w:t>
      </w:r>
      <w:r w:rsidRPr="007D5870" w:rsidR="007D5870">
        <w:rPr>
          <w:rFonts w:asciiTheme="minorHAnsi" w:hAnsiTheme="minorHAnsi" w:cstheme="minorHAnsi"/>
          <w:color w:val="000000" w:themeColor="text1"/>
        </w:rPr>
        <w:t xml:space="preserve"> </w:t>
      </w:r>
      <w:r w:rsidRPr="00E40EB6" w:rsidR="00796F1B">
        <w:rPr>
          <w:rFonts w:asciiTheme="minorHAnsi" w:hAnsiTheme="minorHAnsi" w:cstheme="minorHAnsi"/>
          <w:color w:val="000000" w:themeColor="text1"/>
        </w:rPr>
        <w:t xml:space="preserve">and </w:t>
      </w:r>
      <w:r w:rsidRPr="00E40EB6" w:rsidR="00704BE6">
        <w:rPr>
          <w:rFonts w:asciiTheme="minorHAnsi" w:hAnsiTheme="minorHAnsi" w:cstheme="minorHAnsi"/>
          <w:color w:val="000000" w:themeColor="text1"/>
        </w:rPr>
        <w:t>a</w:t>
      </w:r>
      <w:r w:rsidRPr="00E40EB6">
        <w:rPr>
          <w:rFonts w:asciiTheme="minorHAnsi" w:hAnsiTheme="minorHAnsi" w:cstheme="minorHAnsi"/>
          <w:color w:val="000000" w:themeColor="text1"/>
        </w:rPr>
        <w:t>lso work</w:t>
      </w:r>
      <w:r w:rsidRPr="00E40EB6" w:rsidR="00704BE6">
        <w:rPr>
          <w:rFonts w:asciiTheme="minorHAnsi" w:hAnsiTheme="minorHAnsi" w:cstheme="minorHAnsi"/>
          <w:color w:val="000000" w:themeColor="text1"/>
        </w:rPr>
        <w:t>ed</w:t>
      </w:r>
      <w:r w:rsidRPr="00E40EB6">
        <w:rPr>
          <w:rFonts w:asciiTheme="minorHAnsi" w:hAnsiTheme="minorHAnsi" w:cstheme="minorHAnsi"/>
          <w:color w:val="000000" w:themeColor="text1"/>
        </w:rPr>
        <w:t xml:space="preserve"> on Support environment for existing web Application</w:t>
      </w:r>
      <w:r w:rsidRPr="00E40EB6" w:rsidR="00704BE6">
        <w:rPr>
          <w:rFonts w:asciiTheme="minorHAnsi" w:hAnsiTheme="minorHAnsi" w:cstheme="minorHAnsi"/>
          <w:color w:val="000000" w:themeColor="text1"/>
        </w:rPr>
        <w:t>.</w:t>
      </w:r>
      <w:r w:rsidRPr="00E40EB6">
        <w:rPr>
          <w:rFonts w:asciiTheme="minorHAnsi" w:hAnsiTheme="minorHAnsi" w:cstheme="minorHAnsi"/>
          <w:color w:val="000000" w:themeColor="text1"/>
        </w:rPr>
        <w:t xml:space="preserve"> </w:t>
      </w:r>
    </w:p>
    <w:p w:rsidR="005C18DE" w:rsidRPr="00E40EB6" w:rsidP="001B1780" w14:paraId="4A2BF42A" w14:textId="0328CB11">
      <w:pPr>
        <w:pStyle w:val="ListParagraph"/>
        <w:widowControl w:val="0"/>
        <w:numPr>
          <w:ilvl w:val="0"/>
          <w:numId w:val="10"/>
        </w:numPr>
        <w:autoSpaceDE w:val="0"/>
        <w:rPr>
          <w:rFonts w:asciiTheme="minorHAnsi" w:hAnsiTheme="minorHAnsi" w:cstheme="minorHAnsi"/>
          <w:color w:val="000000" w:themeColor="text1"/>
        </w:rPr>
      </w:pPr>
      <w:r w:rsidRPr="00E40EB6">
        <w:rPr>
          <w:rFonts w:asciiTheme="minorHAnsi" w:hAnsiTheme="minorHAnsi" w:cstheme="minorHAnsi"/>
          <w:b/>
          <w:bCs/>
          <w:color w:val="000000" w:themeColor="text1"/>
        </w:rPr>
        <w:t>Lead a team</w:t>
      </w:r>
      <w:r w:rsidRPr="00E40EB6">
        <w:rPr>
          <w:rFonts w:asciiTheme="minorHAnsi" w:hAnsiTheme="minorHAnsi" w:cstheme="minorHAnsi"/>
          <w:color w:val="000000" w:themeColor="text1"/>
        </w:rPr>
        <w:t xml:space="preserve"> that </w:t>
      </w:r>
      <w:r w:rsidRPr="00E40EB6" w:rsidR="00704BE6">
        <w:rPr>
          <w:rFonts w:asciiTheme="minorHAnsi" w:hAnsiTheme="minorHAnsi" w:cstheme="minorHAnsi"/>
          <w:color w:val="000000" w:themeColor="text1"/>
        </w:rPr>
        <w:t xml:space="preserve">worked on </w:t>
      </w:r>
      <w:r w:rsidRPr="00E40EB6">
        <w:rPr>
          <w:rFonts w:asciiTheme="minorHAnsi" w:hAnsiTheme="minorHAnsi" w:cstheme="minorHAnsi"/>
          <w:color w:val="000000" w:themeColor="text1"/>
        </w:rPr>
        <w:t>deliver</w:t>
      </w:r>
      <w:r w:rsidRPr="00E40EB6" w:rsidR="00704BE6">
        <w:rPr>
          <w:rFonts w:asciiTheme="minorHAnsi" w:hAnsiTheme="minorHAnsi" w:cstheme="minorHAnsi"/>
          <w:color w:val="000000" w:themeColor="text1"/>
        </w:rPr>
        <w:t xml:space="preserve">ing </w:t>
      </w:r>
      <w:r w:rsidRPr="00E40EB6">
        <w:rPr>
          <w:rFonts w:asciiTheme="minorHAnsi" w:hAnsiTheme="minorHAnsi" w:cstheme="minorHAnsi"/>
          <w:color w:val="000000" w:themeColor="text1"/>
        </w:rPr>
        <w:t xml:space="preserve">new </w:t>
      </w:r>
      <w:r w:rsidRPr="00E40EB6" w:rsidR="00704BE6">
        <w:rPr>
          <w:rFonts w:asciiTheme="minorHAnsi" w:hAnsiTheme="minorHAnsi" w:cstheme="minorHAnsi"/>
          <w:color w:val="000000" w:themeColor="text1"/>
        </w:rPr>
        <w:t xml:space="preserve">and </w:t>
      </w:r>
      <w:r w:rsidRPr="00E40EB6">
        <w:rPr>
          <w:rFonts w:asciiTheme="minorHAnsi" w:hAnsiTheme="minorHAnsi" w:cstheme="minorHAnsi"/>
          <w:color w:val="000000" w:themeColor="text1"/>
        </w:rPr>
        <w:t>existing Web applications as per require</w:t>
      </w:r>
      <w:r w:rsidRPr="00E40EB6" w:rsidR="00704BE6">
        <w:rPr>
          <w:rFonts w:asciiTheme="minorHAnsi" w:hAnsiTheme="minorHAnsi" w:cstheme="minorHAnsi"/>
          <w:color w:val="000000" w:themeColor="text1"/>
        </w:rPr>
        <w:t xml:space="preserve">ment. </w:t>
      </w:r>
    </w:p>
    <w:p w:rsidR="00376CD7" w:rsidRPr="00E40EB6" w:rsidP="001B1780" w14:paraId="2ABF0632" w14:textId="547E0559">
      <w:pPr>
        <w:pStyle w:val="ListParagraph"/>
        <w:widowControl w:val="0"/>
        <w:numPr>
          <w:ilvl w:val="0"/>
          <w:numId w:val="10"/>
        </w:numPr>
        <w:autoSpaceDE w:val="0"/>
        <w:rPr>
          <w:rFonts w:asciiTheme="minorHAnsi" w:hAnsiTheme="minorHAnsi" w:cstheme="minorHAnsi"/>
          <w:color w:val="000000" w:themeColor="text1"/>
        </w:rPr>
      </w:pPr>
      <w:r w:rsidRPr="00E40EB6">
        <w:rPr>
          <w:rFonts w:asciiTheme="minorHAnsi" w:hAnsiTheme="minorHAnsi" w:cstheme="minorHAnsi"/>
          <w:color w:val="000000" w:themeColor="text1"/>
        </w:rPr>
        <w:t>Started c</w:t>
      </w:r>
      <w:r w:rsidRPr="00E40EB6">
        <w:rPr>
          <w:rFonts w:asciiTheme="minorHAnsi" w:hAnsiTheme="minorHAnsi" w:cstheme="minorHAnsi"/>
          <w:color w:val="000000" w:themeColor="text1"/>
        </w:rPr>
        <w:t xml:space="preserve">areer as a </w:t>
      </w:r>
      <w:r w:rsidRPr="00E40EB6">
        <w:rPr>
          <w:rFonts w:asciiTheme="minorHAnsi" w:hAnsiTheme="minorHAnsi" w:cstheme="minorHAnsi"/>
          <w:b/>
          <w:bCs/>
          <w:color w:val="000000" w:themeColor="text1"/>
        </w:rPr>
        <w:t>Programmer with Path Infotech LTD</w:t>
      </w:r>
      <w:r w:rsidRPr="00E40EB6">
        <w:rPr>
          <w:rFonts w:asciiTheme="minorHAnsi" w:hAnsiTheme="minorHAnsi" w:cstheme="minorHAnsi"/>
          <w:color w:val="000000" w:themeColor="text1"/>
        </w:rPr>
        <w:t xml:space="preserve"> </w:t>
      </w:r>
      <w:r w:rsidRPr="00E40EB6">
        <w:rPr>
          <w:rFonts w:asciiTheme="minorHAnsi" w:hAnsiTheme="minorHAnsi" w:cstheme="minorHAnsi"/>
          <w:color w:val="000000" w:themeColor="text1"/>
        </w:rPr>
        <w:t>in</w:t>
      </w:r>
      <w:r w:rsidRPr="00E40EB6">
        <w:rPr>
          <w:rFonts w:asciiTheme="minorHAnsi" w:hAnsiTheme="minorHAnsi" w:cstheme="minorHAnsi"/>
          <w:color w:val="000000" w:themeColor="text1"/>
        </w:rPr>
        <w:t xml:space="preserve"> 2008</w:t>
      </w:r>
    </w:p>
    <w:p w:rsidR="009148B0" w:rsidRPr="001B1780" w:rsidP="001B1780" w14:paraId="7D5D7FA1" w14:textId="77777777">
      <w:pPr>
        <w:widowControl w:val="0"/>
        <w:autoSpaceDE w:val="0"/>
        <w:rPr>
          <w:rFonts w:asciiTheme="minorHAnsi" w:hAnsiTheme="minorHAnsi" w:cstheme="minorHAnsi"/>
          <w:color w:val="000000" w:themeColor="text1"/>
        </w:rPr>
      </w:pPr>
    </w:p>
    <w:p w:rsidR="009148B0" w:rsidRPr="001B1780" w:rsidP="001B1780" w14:paraId="06F65108" w14:textId="77777777">
      <w:pPr>
        <w:widowControl w:val="0"/>
        <w:pBdr>
          <w:bottom w:val="single" w:sz="6" w:space="1" w:color="auto"/>
        </w:pBdr>
        <w:autoSpaceDE w:val="0"/>
        <w:rPr>
          <w:rFonts w:asciiTheme="minorHAnsi" w:hAnsiTheme="minorHAnsi" w:cstheme="minorHAnsi"/>
          <w:b/>
          <w:bCs/>
          <w:color w:val="000000" w:themeColor="text1"/>
        </w:rPr>
      </w:pPr>
      <w:r w:rsidRPr="001B1780">
        <w:rPr>
          <w:rFonts w:asciiTheme="minorHAnsi" w:hAnsiTheme="minorHAnsi" w:cstheme="minorHAnsi"/>
          <w:b/>
          <w:bCs/>
          <w:color w:val="000000" w:themeColor="text1"/>
        </w:rPr>
        <w:t>TECHNICAL SKILLS</w:t>
      </w:r>
    </w:p>
    <w:p w:rsidR="009148B0" w:rsidRPr="001B1780" w:rsidP="001B1780" w14:paraId="328F5807" w14:textId="77777777">
      <w:pPr>
        <w:widowControl w:val="0"/>
        <w:autoSpaceDE w:val="0"/>
        <w:rPr>
          <w:rFonts w:asciiTheme="minorHAnsi" w:hAnsiTheme="minorHAnsi" w:cstheme="minorHAnsi"/>
          <w:color w:val="000000" w:themeColor="text1"/>
        </w:rPr>
      </w:pPr>
    </w:p>
    <w:tbl>
      <w:tblPr>
        <w:tblW w:w="9408" w:type="dxa"/>
        <w:tblInd w:w="108" w:type="dxa"/>
        <w:tblLayout w:type="fixed"/>
        <w:tblLook w:val="0000"/>
      </w:tblPr>
      <w:tblGrid>
        <w:gridCol w:w="3060"/>
        <w:gridCol w:w="6348"/>
      </w:tblGrid>
      <w:tr w14:paraId="6A5FD915" w14:textId="77777777" w:rsidTr="00D565AC">
        <w:tblPrEx>
          <w:tblW w:w="9408" w:type="dxa"/>
          <w:tblInd w:w="108" w:type="dxa"/>
          <w:tblLayout w:type="fixed"/>
          <w:tblLook w:val="0000"/>
        </w:tblPrEx>
        <w:trPr>
          <w:trHeight w:val="301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148B0" w:rsidRPr="00704BE6" w:rsidP="001B1780" w14:paraId="4030E041" w14:textId="77777777">
            <w:pPr>
              <w:widowControl w:val="0"/>
              <w:autoSpaceDE w:val="0"/>
              <w:snapToGrid w:val="0"/>
            </w:pPr>
            <w:r w:rsidRPr="00704BE6">
              <w:t>Technology</w:t>
            </w:r>
          </w:p>
        </w:tc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8B0" w:rsidRPr="00704BE6" w:rsidP="001B1780" w14:paraId="2E18040B" w14:textId="72BA08FC">
            <w:pPr>
              <w:widowControl w:val="0"/>
              <w:autoSpaceDE w:val="0"/>
              <w:snapToGrid w:val="0"/>
              <w:rPr>
                <w:lang w:val="nl-NL"/>
              </w:rPr>
            </w:pPr>
            <w:r w:rsidRPr="00704BE6">
              <w:t xml:space="preserve">ReactJS </w:t>
            </w:r>
            <w:r w:rsidRPr="00704BE6">
              <w:t>,</w:t>
            </w:r>
            <w:r w:rsidRPr="00704BE6" w:rsidR="00420C8A">
              <w:t xml:space="preserve"> </w:t>
            </w:r>
            <w:r w:rsidRPr="00704BE6">
              <w:t>Node.JS,</w:t>
            </w:r>
            <w:r w:rsidRPr="00704BE6" w:rsidR="00420C8A">
              <w:t xml:space="preserve"> Redux, </w:t>
            </w:r>
            <w:r w:rsidRPr="00704BE6">
              <w:t xml:space="preserve">ASP.NET </w:t>
            </w:r>
            <w:r w:rsidR="00D15788">
              <w:t>, ASP.NET MVC, ASP.NET CORE</w:t>
            </w:r>
          </w:p>
        </w:tc>
      </w:tr>
      <w:tr w14:paraId="48825664" w14:textId="77777777" w:rsidTr="00D565AC">
        <w:tblPrEx>
          <w:tblW w:w="9408" w:type="dxa"/>
          <w:tblInd w:w="108" w:type="dxa"/>
          <w:tblLayout w:type="fixed"/>
          <w:tblLook w:val="0000"/>
        </w:tblPrEx>
        <w:trPr>
          <w:trHeight w:val="301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148B0" w:rsidRPr="00704BE6" w:rsidP="001B1780" w14:paraId="7A17F895" w14:textId="77777777">
            <w:pPr>
              <w:widowControl w:val="0"/>
              <w:autoSpaceDE w:val="0"/>
              <w:snapToGrid w:val="0"/>
            </w:pPr>
            <w:r w:rsidRPr="00704BE6">
              <w:t>Programming Language</w:t>
            </w:r>
          </w:p>
        </w:tc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8B0" w:rsidRPr="00704BE6" w:rsidP="001B1780" w14:paraId="04A852EF" w14:textId="09B523C7">
            <w:pPr>
              <w:widowControl w:val="0"/>
              <w:autoSpaceDE w:val="0"/>
              <w:snapToGrid w:val="0"/>
            </w:pPr>
            <w:r>
              <w:t>Java</w:t>
            </w:r>
            <w:r w:rsidRPr="00704BE6">
              <w:t>Script</w:t>
            </w:r>
            <w:r>
              <w:t>,</w:t>
            </w:r>
            <w:r w:rsidR="003E7511">
              <w:t xml:space="preserve"> </w:t>
            </w:r>
            <w:r w:rsidRPr="00704BE6">
              <w:t>TypeScript</w:t>
            </w:r>
            <w:r w:rsidRPr="00704BE6">
              <w:t>, C#</w:t>
            </w:r>
          </w:p>
        </w:tc>
      </w:tr>
      <w:tr w14:paraId="44FFFD03" w14:textId="77777777" w:rsidTr="00D565AC">
        <w:tblPrEx>
          <w:tblW w:w="9408" w:type="dxa"/>
          <w:tblInd w:w="108" w:type="dxa"/>
          <w:tblLayout w:type="fixed"/>
          <w:tblLook w:val="0000"/>
        </w:tblPrEx>
        <w:trPr>
          <w:trHeight w:val="301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20F" w:rsidRPr="00704BE6" w:rsidP="001B1780" w14:paraId="66CB6C40" w14:textId="7F813D38">
            <w:pPr>
              <w:widowControl w:val="0"/>
              <w:autoSpaceDE w:val="0"/>
              <w:snapToGrid w:val="0"/>
            </w:pPr>
            <w:r w:rsidRPr="000450DF">
              <w:t>Responsive web design</w:t>
            </w:r>
          </w:p>
        </w:tc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20F" w:rsidRPr="00704BE6" w:rsidP="001B1780" w14:paraId="2504D22E" w14:textId="017F1F61">
            <w:pPr>
              <w:widowControl w:val="0"/>
              <w:autoSpaceDE w:val="0"/>
              <w:snapToGrid w:val="0"/>
            </w:pPr>
            <w:r w:rsidRPr="00704BE6">
              <w:t>HTML5</w:t>
            </w:r>
            <w:r>
              <w:t>, CSS, Sass</w:t>
            </w:r>
          </w:p>
        </w:tc>
      </w:tr>
      <w:tr w14:paraId="3F4BF582" w14:textId="77777777" w:rsidTr="00D565AC">
        <w:tblPrEx>
          <w:tblW w:w="9408" w:type="dxa"/>
          <w:tblInd w:w="108" w:type="dxa"/>
          <w:tblLayout w:type="fixed"/>
          <w:tblLook w:val="0000"/>
        </w:tblPrEx>
        <w:trPr>
          <w:trHeight w:val="283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148B0" w:rsidRPr="00704BE6" w:rsidP="001B1780" w14:paraId="28E7507E" w14:textId="77777777">
            <w:pPr>
              <w:widowControl w:val="0"/>
              <w:autoSpaceDE w:val="0"/>
              <w:snapToGrid w:val="0"/>
            </w:pPr>
            <w:r w:rsidRPr="00704BE6">
              <w:t>Database</w:t>
            </w:r>
          </w:p>
        </w:tc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8B0" w:rsidRPr="00704BE6" w:rsidP="001B1780" w14:paraId="4D07CCE3" w14:textId="5FBC42BF">
            <w:pPr>
              <w:widowControl w:val="0"/>
              <w:autoSpaceDE w:val="0"/>
              <w:snapToGrid w:val="0"/>
            </w:pPr>
            <w:r w:rsidRPr="00704BE6">
              <w:rPr>
                <w:color w:val="000000" w:themeColor="text1"/>
              </w:rPr>
              <w:t>MongoDB,</w:t>
            </w:r>
            <w:r w:rsidR="00ED18B5">
              <w:t xml:space="preserve"> </w:t>
            </w:r>
            <w:r w:rsidRPr="00ED18B5" w:rsidR="00ED18B5">
              <w:rPr>
                <w:color w:val="000000" w:themeColor="text1"/>
              </w:rPr>
              <w:t>MongoDB Atlas</w:t>
            </w:r>
            <w:r w:rsidR="00ED18B5">
              <w:rPr>
                <w:color w:val="000000" w:themeColor="text1"/>
              </w:rPr>
              <w:t>,</w:t>
            </w:r>
            <w:r w:rsidRPr="00704BE6">
              <w:rPr>
                <w:color w:val="000000" w:themeColor="text1"/>
              </w:rPr>
              <w:t xml:space="preserve"> </w:t>
            </w:r>
            <w:r w:rsidRPr="00704BE6">
              <w:t xml:space="preserve">SQL Server </w:t>
            </w:r>
          </w:p>
        </w:tc>
      </w:tr>
      <w:tr w14:paraId="116C0226" w14:textId="77777777" w:rsidTr="00D565AC">
        <w:tblPrEx>
          <w:tblW w:w="9408" w:type="dxa"/>
          <w:tblInd w:w="108" w:type="dxa"/>
          <w:tblLayout w:type="fixed"/>
          <w:tblLook w:val="0000"/>
        </w:tblPrEx>
        <w:trPr>
          <w:trHeight w:val="283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148B0" w:rsidRPr="00704BE6" w:rsidP="001B1780" w14:paraId="60165C48" w14:textId="77777777">
            <w:pPr>
              <w:widowControl w:val="0"/>
              <w:autoSpaceDE w:val="0"/>
              <w:snapToGrid w:val="0"/>
            </w:pPr>
            <w:r w:rsidRPr="00704BE6">
              <w:t>Web Server</w:t>
            </w:r>
          </w:p>
        </w:tc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8B0" w:rsidRPr="00704BE6" w:rsidP="001B1780" w14:paraId="54DF311D" w14:textId="1D69A448">
            <w:pPr>
              <w:widowControl w:val="0"/>
              <w:autoSpaceDE w:val="0"/>
              <w:snapToGrid w:val="0"/>
            </w:pPr>
            <w:r w:rsidRPr="00704BE6">
              <w:t>IIS 6.0,</w:t>
            </w:r>
            <w:r w:rsidR="00FE30A6">
              <w:t>7.0</w:t>
            </w:r>
          </w:p>
        </w:tc>
      </w:tr>
    </w:tbl>
    <w:p w:rsidR="001152A7" w:rsidP="001B1780" w14:paraId="1592E579" w14:textId="77777777">
      <w:pPr>
        <w:widowControl w:val="0"/>
        <w:autoSpaceDE w:val="0"/>
        <w:rPr>
          <w:rFonts w:asciiTheme="minorHAnsi" w:hAnsiTheme="minorHAnsi" w:cstheme="minorHAnsi"/>
          <w:b/>
          <w:bCs/>
          <w:color w:val="000000" w:themeColor="text1"/>
        </w:rPr>
      </w:pPr>
    </w:p>
    <w:p w:rsidR="00256DCE" w:rsidP="001B1780" w14:paraId="516DECA9" w14:textId="77777777">
      <w:pPr>
        <w:widowControl w:val="0"/>
        <w:autoSpaceDE w:val="0"/>
        <w:rPr>
          <w:rFonts w:asciiTheme="minorHAnsi" w:hAnsiTheme="minorHAnsi" w:cstheme="minorHAnsi"/>
          <w:b/>
          <w:bCs/>
          <w:color w:val="000000" w:themeColor="text1"/>
        </w:rPr>
      </w:pPr>
    </w:p>
    <w:p w:rsidR="00256DCE" w:rsidP="001B1780" w14:paraId="011CFD78" w14:textId="77777777">
      <w:pPr>
        <w:widowControl w:val="0"/>
        <w:autoSpaceDE w:val="0"/>
        <w:rPr>
          <w:rFonts w:asciiTheme="minorHAnsi" w:hAnsiTheme="minorHAnsi" w:cstheme="minorHAnsi"/>
          <w:b/>
          <w:bCs/>
          <w:color w:val="000000" w:themeColor="text1"/>
        </w:rPr>
      </w:pPr>
      <w:bookmarkStart w:id="0" w:name="_GoBack"/>
      <w:bookmarkEnd w:id="0"/>
    </w:p>
    <w:p w:rsidR="00F7020F" w:rsidP="001B1780" w14:paraId="6863C8F5" w14:textId="77777777">
      <w:pPr>
        <w:widowControl w:val="0"/>
        <w:autoSpaceDE w:val="0"/>
        <w:rPr>
          <w:rFonts w:asciiTheme="minorHAnsi" w:hAnsiTheme="minorHAnsi" w:cstheme="minorHAnsi"/>
          <w:b/>
          <w:bCs/>
          <w:color w:val="000000" w:themeColor="text1"/>
        </w:rPr>
      </w:pPr>
    </w:p>
    <w:p w:rsidR="00A42BEF" w:rsidP="001B1780" w14:paraId="5AD57439" w14:textId="77777777">
      <w:pPr>
        <w:widowControl w:val="0"/>
        <w:autoSpaceDE w:val="0"/>
        <w:rPr>
          <w:rFonts w:asciiTheme="minorHAnsi" w:hAnsiTheme="minorHAnsi" w:cstheme="minorHAnsi"/>
          <w:b/>
          <w:bCs/>
          <w:color w:val="000000" w:themeColor="text1"/>
        </w:rPr>
      </w:pPr>
    </w:p>
    <w:p w:rsidR="00256DCE" w:rsidP="001B1780" w14:paraId="5034918D" w14:textId="77777777">
      <w:pPr>
        <w:widowControl w:val="0"/>
        <w:autoSpaceDE w:val="0"/>
        <w:rPr>
          <w:rFonts w:asciiTheme="minorHAnsi" w:hAnsiTheme="minorHAnsi" w:cstheme="minorHAnsi"/>
          <w:b/>
          <w:bCs/>
          <w:color w:val="000000" w:themeColor="text1"/>
        </w:rPr>
      </w:pPr>
    </w:p>
    <w:p w:rsidR="00256DCE" w:rsidP="001B1780" w14:paraId="67D5A726" w14:textId="77777777">
      <w:pPr>
        <w:widowControl w:val="0"/>
        <w:autoSpaceDE w:val="0"/>
        <w:rPr>
          <w:rFonts w:asciiTheme="minorHAnsi" w:hAnsiTheme="minorHAnsi" w:cstheme="minorHAnsi"/>
          <w:b/>
          <w:bCs/>
          <w:color w:val="000000" w:themeColor="text1"/>
        </w:rPr>
      </w:pPr>
    </w:p>
    <w:p w:rsidR="00256DCE" w:rsidP="001B1780" w14:paraId="0A7A5811" w14:textId="77777777">
      <w:pPr>
        <w:widowControl w:val="0"/>
        <w:autoSpaceDE w:val="0"/>
        <w:rPr>
          <w:rFonts w:asciiTheme="minorHAnsi" w:hAnsiTheme="minorHAnsi" w:cstheme="minorHAnsi"/>
          <w:b/>
          <w:bCs/>
          <w:color w:val="000000" w:themeColor="text1"/>
        </w:rPr>
      </w:pPr>
    </w:p>
    <w:p w:rsidR="00256DCE" w:rsidRPr="001B1780" w:rsidP="00256DCE" w14:paraId="66E8C0A9" w14:textId="77777777">
      <w:pPr>
        <w:widowControl w:val="0"/>
        <w:pBdr>
          <w:bottom w:val="single" w:sz="6" w:space="1" w:color="auto"/>
        </w:pBdr>
        <w:autoSpaceDE w:val="0"/>
        <w:rPr>
          <w:rFonts w:asciiTheme="minorHAnsi" w:hAnsiTheme="minorHAnsi" w:cstheme="minorHAnsi"/>
          <w:b/>
          <w:bCs/>
          <w:color w:val="000000" w:themeColor="text1"/>
        </w:rPr>
      </w:pPr>
      <w:r w:rsidRPr="001B1780">
        <w:rPr>
          <w:rFonts w:asciiTheme="minorHAnsi" w:hAnsiTheme="minorHAnsi" w:cstheme="minorHAnsi"/>
          <w:b/>
          <w:bCs/>
          <w:color w:val="000000" w:themeColor="text1"/>
        </w:rPr>
        <w:t>CURRENT EMPLOYMENT DETAILS</w:t>
      </w:r>
    </w:p>
    <w:p w:rsidR="00256DCE" w:rsidP="00256DCE" w14:paraId="0A33EF43" w14:textId="77777777">
      <w:pPr>
        <w:widowControl w:val="0"/>
        <w:autoSpaceDE w:val="0"/>
        <w:rPr>
          <w:rFonts w:asciiTheme="minorHAnsi" w:hAnsiTheme="minorHAnsi" w:cstheme="minorHAnsi"/>
          <w:b/>
          <w:bCs/>
          <w:color w:val="000000" w:themeColor="text1"/>
        </w:rPr>
      </w:pPr>
    </w:p>
    <w:p w:rsidR="00256DCE" w:rsidRPr="001B1780" w:rsidP="00256DCE" w14:paraId="056E84FB" w14:textId="77777777">
      <w:pPr>
        <w:widowControl w:val="0"/>
        <w:autoSpaceDE w:val="0"/>
        <w:rPr>
          <w:rFonts w:asciiTheme="minorHAnsi" w:hAnsiTheme="minorHAnsi" w:cstheme="minorHAnsi"/>
          <w:color w:val="000000" w:themeColor="text1"/>
        </w:rPr>
      </w:pPr>
      <w:r w:rsidRPr="001B1780">
        <w:rPr>
          <w:rFonts w:asciiTheme="minorHAnsi" w:hAnsiTheme="minorHAnsi" w:cstheme="minorHAnsi"/>
          <w:b/>
          <w:bCs/>
          <w:color w:val="000000" w:themeColor="text1"/>
        </w:rPr>
        <w:t xml:space="preserve">Feb’17- Till Date with </w:t>
      </w:r>
      <w:r w:rsidRPr="001B1780">
        <w:rPr>
          <w:rFonts w:asciiTheme="minorHAnsi" w:hAnsiTheme="minorHAnsi" w:cstheme="minorHAnsi"/>
          <w:b/>
          <w:bCs/>
          <w:color w:val="000000" w:themeColor="text1"/>
        </w:rPr>
        <w:t>Tekplay</w:t>
      </w:r>
      <w:r w:rsidRPr="001B1780">
        <w:rPr>
          <w:rFonts w:asciiTheme="minorHAnsi" w:hAnsiTheme="minorHAnsi" w:cstheme="minorHAnsi"/>
          <w:b/>
          <w:bCs/>
          <w:color w:val="000000" w:themeColor="text1"/>
        </w:rPr>
        <w:t xml:space="preserve"> Systems Ltd</w:t>
      </w:r>
    </w:p>
    <w:p w:rsidR="00256DCE" w:rsidRPr="007A5B1E" w:rsidP="00256DCE" w14:paraId="7BF04807" w14:textId="77777777">
      <w:pPr>
        <w:widowControl w:val="0"/>
        <w:autoSpaceDE w:val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 xml:space="preserve">Client: </w:t>
      </w:r>
      <w:r w:rsidRPr="007A5B1E">
        <w:rPr>
          <w:rFonts w:asciiTheme="minorHAnsi" w:hAnsiTheme="minorHAnsi" w:cstheme="minorHAnsi"/>
          <w:b/>
          <w:bCs/>
          <w:color w:val="000000" w:themeColor="text1"/>
        </w:rPr>
        <w:t>Madhya Pradesh State Agency for Public Services (MPSAPS), Bhopal,</w:t>
      </w:r>
      <w:r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Pr="007A5B1E">
        <w:rPr>
          <w:rFonts w:asciiTheme="minorHAnsi" w:hAnsiTheme="minorHAnsi" w:cstheme="minorHAnsi"/>
          <w:b/>
          <w:bCs/>
          <w:color w:val="000000" w:themeColor="text1"/>
        </w:rPr>
        <w:t>M.P.</w:t>
      </w:r>
    </w:p>
    <w:p w:rsidR="00256DCE" w:rsidRPr="007A5B1E" w:rsidP="00256DCE" w14:paraId="4C08333F" w14:textId="77777777">
      <w:pPr>
        <w:widowControl w:val="0"/>
        <w:autoSpaceDE w:val="0"/>
        <w:rPr>
          <w:rFonts w:asciiTheme="minorHAnsi" w:hAnsiTheme="minorHAnsi" w:cstheme="minorHAnsi"/>
          <w:color w:val="000000" w:themeColor="text1"/>
        </w:rPr>
      </w:pPr>
    </w:p>
    <w:p w:rsidR="00256DCE" w:rsidRPr="00735378" w:rsidP="00256DCE" w14:paraId="71A2D7B8" w14:textId="77777777">
      <w:pPr>
        <w:pStyle w:val="ListParagraph"/>
        <w:widowControl w:val="0"/>
        <w:numPr>
          <w:ilvl w:val="0"/>
          <w:numId w:val="19"/>
        </w:numPr>
        <w:autoSpaceDE w:val="0"/>
        <w:rPr>
          <w:rFonts w:asciiTheme="minorHAnsi" w:hAnsiTheme="minorHAnsi" w:cstheme="minorHAnsi"/>
          <w:b/>
          <w:bCs/>
          <w:color w:val="000000" w:themeColor="text1"/>
        </w:rPr>
      </w:pPr>
      <w:r w:rsidRPr="00735378">
        <w:rPr>
          <w:rFonts w:asciiTheme="minorHAnsi" w:hAnsiTheme="minorHAnsi" w:cstheme="minorHAnsi"/>
          <w:b/>
          <w:bCs/>
          <w:color w:val="000000" w:themeColor="text1"/>
        </w:rPr>
        <w:t>ReactJS</w:t>
      </w:r>
      <w:r w:rsidRPr="00735378">
        <w:rPr>
          <w:rFonts w:asciiTheme="minorHAnsi" w:hAnsiTheme="minorHAnsi" w:cstheme="minorHAnsi"/>
          <w:b/>
          <w:bCs/>
          <w:color w:val="000000" w:themeColor="text1"/>
        </w:rPr>
        <w:t xml:space="preserve"> applications:</w:t>
      </w:r>
    </w:p>
    <w:p w:rsidR="00256DCE" w:rsidRPr="00735378" w:rsidP="00256DCE" w14:paraId="0F3A93E6" w14:textId="0810B753">
      <w:pPr>
        <w:pStyle w:val="ListParagraph"/>
        <w:widowControl w:val="0"/>
        <w:autoSpaceDE w:val="0"/>
        <w:rPr>
          <w:rFonts w:asciiTheme="minorHAnsi" w:hAnsiTheme="minorHAnsi" w:cstheme="minorHAnsi"/>
          <w:i/>
          <w:iCs/>
          <w:color w:val="000000" w:themeColor="text1"/>
        </w:rPr>
      </w:pPr>
      <w:r w:rsidRPr="009D6889">
        <w:rPr>
          <w:rFonts w:asciiTheme="minorHAnsi" w:hAnsiTheme="minorHAnsi" w:cstheme="minorHAnsi"/>
          <w:i/>
          <w:iCs/>
          <w:color w:val="000000" w:themeColor="text1"/>
        </w:rPr>
        <w:t>Developed new React.JS applicat</w:t>
      </w:r>
      <w:r w:rsidR="00A42BEF">
        <w:rPr>
          <w:rFonts w:asciiTheme="minorHAnsi" w:hAnsiTheme="minorHAnsi" w:cstheme="minorHAnsi"/>
          <w:i/>
          <w:iCs/>
          <w:color w:val="000000" w:themeColor="text1"/>
        </w:rPr>
        <w:t xml:space="preserve">ions for SAPS Client along with </w:t>
      </w:r>
      <w:r w:rsidRPr="009D6889">
        <w:rPr>
          <w:rFonts w:asciiTheme="minorHAnsi" w:hAnsiTheme="minorHAnsi" w:cstheme="minorHAnsi"/>
          <w:bCs/>
          <w:i/>
          <w:iCs/>
        </w:rPr>
        <w:t>Task Management System, Citizen Registration</w:t>
      </w:r>
    </w:p>
    <w:p w:rsidR="00256DCE" w:rsidRPr="00735378" w:rsidP="00256DCE" w14:paraId="5548A151" w14:textId="77777777">
      <w:pPr>
        <w:pStyle w:val="ListParagraph"/>
        <w:widowControl w:val="0"/>
        <w:autoSpaceDE w:val="0"/>
        <w:rPr>
          <w:rFonts w:asciiTheme="minorHAnsi" w:hAnsiTheme="minorHAnsi" w:cstheme="minorHAnsi"/>
          <w:i/>
          <w:iCs/>
          <w:color w:val="000000" w:themeColor="text1"/>
        </w:rPr>
      </w:pPr>
    </w:p>
    <w:p w:rsidR="00256DCE" w:rsidRPr="00735378" w:rsidP="00256DCE" w14:paraId="5E617432" w14:textId="77777777">
      <w:pPr>
        <w:widowControl w:val="0"/>
        <w:autoSpaceDE w:val="0"/>
        <w:ind w:firstLine="720"/>
        <w:rPr>
          <w:rFonts w:asciiTheme="minorHAnsi" w:hAnsiTheme="minorHAnsi" w:cstheme="minorHAnsi"/>
          <w:i/>
          <w:iCs/>
          <w:color w:val="000000" w:themeColor="text1"/>
        </w:rPr>
      </w:pPr>
      <w:r w:rsidRPr="00735378">
        <w:rPr>
          <w:rFonts w:asciiTheme="minorHAnsi" w:hAnsiTheme="minorHAnsi" w:cstheme="minorHAnsi"/>
          <w:b/>
          <w:bCs/>
          <w:color w:val="000000" w:themeColor="text1"/>
        </w:rPr>
        <w:t>Key Result Areas:</w:t>
      </w:r>
    </w:p>
    <w:p w:rsidR="00256DCE" w:rsidRPr="001B1780" w:rsidP="00256DCE" w14:paraId="5BB37ED9" w14:textId="77777777">
      <w:pPr>
        <w:pStyle w:val="ListParagraph"/>
        <w:widowControl w:val="0"/>
        <w:numPr>
          <w:ilvl w:val="0"/>
          <w:numId w:val="11"/>
        </w:numPr>
        <w:autoSpaceDE w:val="0"/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Leading the </w:t>
      </w:r>
      <w:r w:rsidRPr="001B1780">
        <w:rPr>
          <w:rFonts w:asciiTheme="minorHAnsi" w:hAnsiTheme="minorHAnsi" w:cstheme="minorHAnsi"/>
          <w:color w:val="000000" w:themeColor="text1"/>
        </w:rPr>
        <w:t>entire project team including manag</w:t>
      </w:r>
      <w:r>
        <w:rPr>
          <w:rFonts w:asciiTheme="minorHAnsi" w:hAnsiTheme="minorHAnsi" w:cstheme="minorHAnsi"/>
          <w:color w:val="000000" w:themeColor="text1"/>
        </w:rPr>
        <w:t>ement of</w:t>
      </w:r>
      <w:r w:rsidRPr="001B1780">
        <w:rPr>
          <w:rFonts w:asciiTheme="minorHAnsi" w:hAnsiTheme="minorHAnsi" w:cstheme="minorHAnsi"/>
          <w:color w:val="000000" w:themeColor="text1"/>
        </w:rPr>
        <w:t xml:space="preserve"> deliverables of other functional team leaders in an effective manner</w:t>
      </w:r>
      <w:r>
        <w:rPr>
          <w:rFonts w:asciiTheme="minorHAnsi" w:hAnsiTheme="minorHAnsi" w:cstheme="minorHAnsi"/>
          <w:color w:val="000000" w:themeColor="text1"/>
        </w:rPr>
        <w:t>.</w:t>
      </w:r>
    </w:p>
    <w:p w:rsidR="00256DCE" w:rsidRPr="00210D56" w:rsidP="00256DCE" w14:paraId="10163F20" w14:textId="7DC9C506">
      <w:pPr>
        <w:pStyle w:val="ListParagraph"/>
        <w:widowControl w:val="0"/>
        <w:numPr>
          <w:ilvl w:val="0"/>
          <w:numId w:val="11"/>
        </w:numPr>
        <w:autoSpaceDE w:val="0"/>
        <w:rPr>
          <w:rFonts w:asciiTheme="minorHAnsi" w:hAnsiTheme="minorHAnsi" w:cstheme="minorHAnsi"/>
          <w:b/>
          <w:bCs/>
          <w:color w:val="000000" w:themeColor="text1"/>
        </w:rPr>
      </w:pPr>
      <w:r w:rsidRPr="00BE5488">
        <w:rPr>
          <w:rFonts w:asciiTheme="minorHAnsi" w:hAnsiTheme="minorHAnsi" w:cstheme="minorHAnsi"/>
          <w:color w:val="000000" w:themeColor="text1"/>
        </w:rPr>
        <w:t>Extensive knowledge of front-end development with back-end system integration</w:t>
      </w:r>
      <w:r w:rsidRPr="00BE5488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Pr="00BE5488">
        <w:rPr>
          <w:rFonts w:asciiTheme="minorHAnsi" w:hAnsiTheme="minorHAnsi" w:cstheme="minorHAnsi"/>
          <w:color w:val="000000" w:themeColor="text1"/>
        </w:rPr>
        <w:t xml:space="preserve">using React JS, Redux,JSON,Node.js, </w:t>
      </w:r>
      <w:r w:rsidRPr="00BE5488">
        <w:rPr>
          <w:rFonts w:asciiTheme="minorHAnsi" w:hAnsiTheme="minorHAnsi" w:cstheme="minorHAnsi"/>
          <w:color w:val="000000" w:themeColor="text1"/>
        </w:rPr>
        <w:t>jsonwebtoken</w:t>
      </w:r>
      <w:r w:rsidRPr="00BE5488">
        <w:rPr>
          <w:rFonts w:asciiTheme="minorHAnsi" w:hAnsiTheme="minorHAnsi" w:cstheme="minorHAnsi"/>
          <w:color w:val="000000" w:themeColor="text1"/>
        </w:rPr>
        <w:t>,</w:t>
      </w:r>
      <w:r>
        <w:t xml:space="preserve"> </w:t>
      </w:r>
      <w:r w:rsidRPr="005558C9">
        <w:rPr>
          <w:rFonts w:asciiTheme="minorHAnsi" w:hAnsiTheme="minorHAnsi" w:cstheme="minorHAnsi"/>
          <w:color w:val="000000" w:themeColor="text1"/>
        </w:rPr>
        <w:t>Restful CRUD API</w:t>
      </w:r>
      <w:r>
        <w:rPr>
          <w:rFonts w:asciiTheme="minorHAnsi" w:hAnsiTheme="minorHAnsi" w:cstheme="minorHAnsi"/>
          <w:color w:val="000000" w:themeColor="text1"/>
        </w:rPr>
        <w:t xml:space="preserve">, </w:t>
      </w:r>
      <w:r w:rsidRPr="00BE5488">
        <w:rPr>
          <w:rFonts w:asciiTheme="minorHAnsi" w:hAnsiTheme="minorHAnsi" w:cstheme="minorHAnsi"/>
        </w:rPr>
        <w:t>TypeScript</w:t>
      </w:r>
      <w:r w:rsidRPr="00BE5488">
        <w:rPr>
          <w:rFonts w:asciiTheme="minorHAnsi" w:hAnsiTheme="minorHAnsi" w:cstheme="minorHAnsi"/>
          <w:color w:val="000000" w:themeColor="text1"/>
        </w:rPr>
        <w:t xml:space="preserve">, </w:t>
      </w:r>
      <w:r w:rsidRPr="00BE5488" w:rsidR="00303FA9">
        <w:rPr>
          <w:rFonts w:asciiTheme="minorHAnsi" w:hAnsiTheme="minorHAnsi" w:cstheme="minorHAnsi"/>
          <w:color w:val="000000" w:themeColor="text1"/>
        </w:rPr>
        <w:t>Node.js</w:t>
      </w:r>
      <w:r w:rsidR="00303FA9">
        <w:rPr>
          <w:rFonts w:asciiTheme="minorHAnsi" w:hAnsiTheme="minorHAnsi" w:cstheme="minorHAnsi"/>
          <w:color w:val="000000" w:themeColor="text1"/>
        </w:rPr>
        <w:t xml:space="preserve"> with Mong</w:t>
      </w:r>
      <w:r w:rsidRPr="00BE5488">
        <w:rPr>
          <w:rFonts w:asciiTheme="minorHAnsi" w:hAnsiTheme="minorHAnsi" w:cstheme="minorHAnsi"/>
          <w:color w:val="000000" w:themeColor="text1"/>
        </w:rPr>
        <w:t>oDB</w:t>
      </w:r>
      <w:r w:rsidR="00303FA9">
        <w:rPr>
          <w:rFonts w:asciiTheme="minorHAnsi" w:hAnsiTheme="minorHAnsi" w:cstheme="minorHAnsi"/>
          <w:color w:val="000000" w:themeColor="text1"/>
        </w:rPr>
        <w:t>, MongoDB</w:t>
      </w:r>
      <w:r w:rsidRPr="00BE5488">
        <w:rPr>
          <w:rFonts w:asciiTheme="minorHAnsi" w:hAnsiTheme="minorHAnsi" w:cstheme="minorHAnsi"/>
          <w:color w:val="000000" w:themeColor="text1"/>
        </w:rPr>
        <w:t xml:space="preserve"> </w:t>
      </w:r>
      <w:r w:rsidR="002D65B4">
        <w:rPr>
          <w:rFonts w:asciiTheme="minorHAnsi" w:hAnsiTheme="minorHAnsi" w:cstheme="minorHAnsi"/>
          <w:color w:val="000000" w:themeColor="text1"/>
        </w:rPr>
        <w:t xml:space="preserve">, </w:t>
      </w:r>
      <w:r w:rsidR="002D65B4">
        <w:rPr>
          <w:rFonts w:asciiTheme="minorHAnsi" w:hAnsiTheme="minorHAnsi" w:cstheme="minorHAnsi"/>
          <w:color w:val="000000" w:themeColor="text1"/>
        </w:rPr>
        <w:t>ManageDB</w:t>
      </w:r>
      <w:r w:rsidR="002D65B4">
        <w:rPr>
          <w:rFonts w:asciiTheme="minorHAnsi" w:hAnsiTheme="minorHAnsi" w:cstheme="minorHAnsi"/>
          <w:color w:val="000000" w:themeColor="text1"/>
        </w:rPr>
        <w:t xml:space="preserve">, </w:t>
      </w:r>
      <w:r w:rsidR="00303FA9">
        <w:rPr>
          <w:rFonts w:asciiTheme="minorHAnsi" w:hAnsiTheme="minorHAnsi" w:cstheme="minorHAnsi"/>
          <w:color w:val="000000" w:themeColor="text1"/>
        </w:rPr>
        <w:t>Mong</w:t>
      </w:r>
      <w:r w:rsidRPr="00BE5488">
        <w:rPr>
          <w:rFonts w:asciiTheme="minorHAnsi" w:hAnsiTheme="minorHAnsi" w:cstheme="minorHAnsi"/>
          <w:color w:val="000000" w:themeColor="text1"/>
        </w:rPr>
        <w:t xml:space="preserve">oDB </w:t>
      </w:r>
      <w:r>
        <w:rPr>
          <w:rFonts w:asciiTheme="minorHAnsi" w:hAnsiTheme="minorHAnsi" w:cstheme="minorHAnsi"/>
          <w:color w:val="000000" w:themeColor="text1"/>
        </w:rPr>
        <w:t xml:space="preserve">on </w:t>
      </w:r>
      <w:r w:rsidRPr="00BE5488">
        <w:rPr>
          <w:rFonts w:asciiTheme="minorHAnsi" w:hAnsiTheme="minorHAnsi" w:cstheme="minorHAnsi"/>
          <w:color w:val="000000" w:themeColor="text1"/>
        </w:rPr>
        <w:t xml:space="preserve">amazon web services </w:t>
      </w:r>
      <w:r>
        <w:rPr>
          <w:rFonts w:asciiTheme="minorHAnsi" w:hAnsiTheme="minorHAnsi" w:cstheme="minorHAnsi"/>
          <w:color w:val="000000" w:themeColor="text1"/>
        </w:rPr>
        <w:t>(</w:t>
      </w:r>
      <w:r w:rsidRPr="00BE5488">
        <w:rPr>
          <w:rFonts w:asciiTheme="minorHAnsi" w:hAnsiTheme="minorHAnsi" w:cstheme="minorHAnsi"/>
          <w:color w:val="000000" w:themeColor="text1"/>
        </w:rPr>
        <w:t>AWS</w:t>
      </w:r>
      <w:r>
        <w:rPr>
          <w:rFonts w:asciiTheme="minorHAnsi" w:hAnsiTheme="minorHAnsi" w:cstheme="minorHAnsi"/>
          <w:color w:val="000000" w:themeColor="text1"/>
        </w:rPr>
        <w:t>)</w:t>
      </w:r>
    </w:p>
    <w:p w:rsidR="00256DCE" w:rsidRPr="00210D56" w:rsidP="00256DCE" w14:paraId="40805E81" w14:textId="77777777">
      <w:pPr>
        <w:widowControl w:val="0"/>
        <w:autoSpaceDE w:val="0"/>
        <w:rPr>
          <w:rFonts w:asciiTheme="minorHAnsi" w:hAnsiTheme="minorHAnsi" w:cstheme="minorHAnsi"/>
          <w:b/>
          <w:bCs/>
          <w:color w:val="000000" w:themeColor="text1"/>
        </w:rPr>
      </w:pPr>
    </w:p>
    <w:p w:rsidR="00256DCE" w:rsidRPr="00735378" w:rsidP="00256DCE" w14:paraId="17B65754" w14:textId="77777777">
      <w:pPr>
        <w:pStyle w:val="ListParagraph"/>
        <w:widowControl w:val="0"/>
        <w:numPr>
          <w:ilvl w:val="0"/>
          <w:numId w:val="19"/>
        </w:numPr>
        <w:autoSpaceDE w:val="0"/>
        <w:rPr>
          <w:rFonts w:asciiTheme="minorHAnsi" w:hAnsiTheme="minorHAnsi" w:cstheme="minorHAnsi"/>
          <w:b/>
          <w:bCs/>
          <w:color w:val="000000" w:themeColor="text1"/>
        </w:rPr>
      </w:pPr>
      <w:r w:rsidRPr="00735378">
        <w:rPr>
          <w:rFonts w:asciiTheme="minorHAnsi" w:hAnsiTheme="minorHAnsi" w:cstheme="minorHAnsi"/>
          <w:b/>
          <w:bCs/>
          <w:color w:val="000000" w:themeColor="text1"/>
        </w:rPr>
        <w:t>Microsoft asp.net web application:</w:t>
      </w:r>
    </w:p>
    <w:p w:rsidR="00256DCE" w:rsidRPr="001B1780" w:rsidP="00256DCE" w14:paraId="4940EA89" w14:textId="58988837">
      <w:pPr>
        <w:widowControl w:val="0"/>
        <w:autoSpaceDE w:val="0"/>
        <w:ind w:left="72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i/>
          <w:iCs/>
          <w:color w:val="000000" w:themeColor="text1"/>
        </w:rPr>
        <w:t>I</w:t>
      </w:r>
      <w:r w:rsidRPr="001B1780">
        <w:rPr>
          <w:rFonts w:asciiTheme="minorHAnsi" w:hAnsiTheme="minorHAnsi" w:cstheme="minorHAnsi"/>
          <w:i/>
          <w:iCs/>
          <w:color w:val="000000" w:themeColor="text1"/>
        </w:rPr>
        <w:t>nvolve</w:t>
      </w:r>
      <w:r>
        <w:rPr>
          <w:rFonts w:asciiTheme="minorHAnsi" w:hAnsiTheme="minorHAnsi" w:cstheme="minorHAnsi"/>
          <w:i/>
          <w:iCs/>
          <w:color w:val="000000" w:themeColor="text1"/>
        </w:rPr>
        <w:t>d</w:t>
      </w:r>
      <w:r w:rsidRPr="001B1780">
        <w:rPr>
          <w:rFonts w:asciiTheme="minorHAnsi" w:hAnsiTheme="minorHAnsi" w:cstheme="minorHAnsi"/>
          <w:i/>
          <w:iCs/>
          <w:color w:val="000000" w:themeColor="text1"/>
        </w:rPr>
        <w:t xml:space="preserve"> in developing new web application, deploy and maintaining &amp; supporting Government based Web Applications (MP </w:t>
      </w:r>
      <w:r w:rsidRPr="001B1780">
        <w:rPr>
          <w:rFonts w:asciiTheme="minorHAnsi" w:hAnsiTheme="minorHAnsi" w:cstheme="minorHAnsi"/>
          <w:i/>
          <w:iCs/>
          <w:color w:val="000000" w:themeColor="text1"/>
        </w:rPr>
        <w:t>eDistrict</w:t>
      </w:r>
      <w:r w:rsidRPr="001B1780">
        <w:rPr>
          <w:rFonts w:asciiTheme="minorHAnsi" w:hAnsiTheme="minorHAnsi" w:cstheme="minorHAnsi"/>
          <w:i/>
          <w:iCs/>
          <w:color w:val="000000" w:themeColor="text1"/>
        </w:rPr>
        <w:t>,</w:t>
      </w:r>
      <w:r>
        <w:rPr>
          <w:rFonts w:asciiTheme="minorHAnsi" w:hAnsiTheme="minorHAnsi" w:cstheme="minorHAnsi"/>
          <w:i/>
          <w:iCs/>
          <w:color w:val="000000" w:themeColor="text1"/>
        </w:rPr>
        <w:t xml:space="preserve"> </w:t>
      </w:r>
      <w:r w:rsidRPr="001B1780">
        <w:rPr>
          <w:rFonts w:asciiTheme="minorHAnsi" w:hAnsiTheme="minorHAnsi" w:cstheme="minorHAnsi"/>
          <w:i/>
          <w:iCs/>
          <w:color w:val="000000" w:themeColor="text1"/>
        </w:rPr>
        <w:t>CMHELPLINE 181)</w:t>
      </w:r>
      <w:r w:rsidRPr="001B1780">
        <w:rPr>
          <w:rFonts w:asciiTheme="minorHAnsi" w:hAnsiTheme="minorHAnsi" w:cstheme="minorHAnsi"/>
          <w:color w:val="000000" w:themeColor="text1"/>
        </w:rPr>
        <w:t>.</w:t>
      </w:r>
    </w:p>
    <w:p w:rsidR="00256DCE" w:rsidP="00256DCE" w14:paraId="5A726C60" w14:textId="77777777">
      <w:pPr>
        <w:widowControl w:val="0"/>
        <w:autoSpaceDE w:val="0"/>
        <w:rPr>
          <w:rFonts w:asciiTheme="minorHAnsi" w:hAnsiTheme="minorHAnsi" w:cstheme="minorHAnsi"/>
          <w:b/>
          <w:bCs/>
          <w:color w:val="000000" w:themeColor="text1"/>
        </w:rPr>
      </w:pPr>
    </w:p>
    <w:p w:rsidR="00256DCE" w:rsidRPr="001B1780" w:rsidP="00256DCE" w14:paraId="72B47A36" w14:textId="77777777">
      <w:pPr>
        <w:widowControl w:val="0"/>
        <w:autoSpaceDE w:val="0"/>
        <w:ind w:firstLine="720"/>
        <w:rPr>
          <w:rFonts w:asciiTheme="minorHAnsi" w:hAnsiTheme="minorHAnsi" w:cstheme="minorHAnsi"/>
          <w:b/>
          <w:bCs/>
          <w:color w:val="000000" w:themeColor="text1"/>
        </w:rPr>
      </w:pPr>
      <w:r w:rsidRPr="001B1780">
        <w:rPr>
          <w:rFonts w:asciiTheme="minorHAnsi" w:hAnsiTheme="minorHAnsi" w:cstheme="minorHAnsi"/>
          <w:b/>
          <w:bCs/>
          <w:color w:val="000000" w:themeColor="text1"/>
        </w:rPr>
        <w:t>Key Result Areas:</w:t>
      </w:r>
    </w:p>
    <w:p w:rsidR="00256DCE" w:rsidRPr="001B1780" w:rsidP="00256DCE" w14:paraId="10C15392" w14:textId="77777777">
      <w:pPr>
        <w:pStyle w:val="ListParagraph"/>
        <w:widowControl w:val="0"/>
        <w:numPr>
          <w:ilvl w:val="0"/>
          <w:numId w:val="11"/>
        </w:numPr>
        <w:autoSpaceDE w:val="0"/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Leading the </w:t>
      </w:r>
      <w:r w:rsidRPr="001B1780">
        <w:rPr>
          <w:rFonts w:asciiTheme="minorHAnsi" w:hAnsiTheme="minorHAnsi" w:cstheme="minorHAnsi"/>
          <w:color w:val="000000" w:themeColor="text1"/>
        </w:rPr>
        <w:t>entire project team including manag</w:t>
      </w:r>
      <w:r>
        <w:rPr>
          <w:rFonts w:asciiTheme="minorHAnsi" w:hAnsiTheme="minorHAnsi" w:cstheme="minorHAnsi"/>
          <w:color w:val="000000" w:themeColor="text1"/>
        </w:rPr>
        <w:t>ement of</w:t>
      </w:r>
      <w:r w:rsidRPr="001B1780">
        <w:rPr>
          <w:rFonts w:asciiTheme="minorHAnsi" w:hAnsiTheme="minorHAnsi" w:cstheme="minorHAnsi"/>
          <w:color w:val="000000" w:themeColor="text1"/>
        </w:rPr>
        <w:t xml:space="preserve"> deliverables of other functional team leaders in an effective manner</w:t>
      </w:r>
      <w:r>
        <w:rPr>
          <w:rFonts w:asciiTheme="minorHAnsi" w:hAnsiTheme="minorHAnsi" w:cstheme="minorHAnsi"/>
          <w:color w:val="000000" w:themeColor="text1"/>
        </w:rPr>
        <w:t>.</w:t>
      </w:r>
    </w:p>
    <w:p w:rsidR="00256DCE" w:rsidRPr="001B1780" w:rsidP="00256DCE" w14:paraId="63AFB585" w14:textId="77777777">
      <w:pPr>
        <w:pStyle w:val="ListParagraph"/>
        <w:widowControl w:val="0"/>
        <w:numPr>
          <w:ilvl w:val="0"/>
          <w:numId w:val="11"/>
        </w:numPr>
        <w:autoSpaceDE w:val="0"/>
        <w:rPr>
          <w:rFonts w:asciiTheme="minorHAnsi" w:hAnsiTheme="minorHAnsi" w:cstheme="minorHAnsi"/>
          <w:color w:val="000000" w:themeColor="text1"/>
        </w:rPr>
      </w:pPr>
      <w:r w:rsidRPr="001B1780">
        <w:rPr>
          <w:rFonts w:asciiTheme="minorHAnsi" w:hAnsiTheme="minorHAnsi" w:cstheme="minorHAnsi"/>
          <w:color w:val="000000" w:themeColor="text1"/>
        </w:rPr>
        <w:t xml:space="preserve">Managing large and complex projects </w:t>
      </w:r>
      <w:r>
        <w:rPr>
          <w:rFonts w:asciiTheme="minorHAnsi" w:hAnsiTheme="minorHAnsi" w:cstheme="minorHAnsi"/>
          <w:color w:val="000000" w:themeColor="text1"/>
        </w:rPr>
        <w:t xml:space="preserve">and </w:t>
      </w:r>
      <w:r w:rsidRPr="001B1780">
        <w:rPr>
          <w:rFonts w:asciiTheme="minorHAnsi" w:hAnsiTheme="minorHAnsi" w:cstheme="minorHAnsi"/>
          <w:color w:val="000000" w:themeColor="text1"/>
        </w:rPr>
        <w:t xml:space="preserve">multiple components </w:t>
      </w:r>
      <w:r w:rsidRPr="001B1780">
        <w:rPr>
          <w:rFonts w:asciiTheme="minorHAnsi" w:hAnsiTheme="minorHAnsi" w:cstheme="minorHAnsi"/>
          <w:color w:val="000000" w:themeColor="text1"/>
        </w:rPr>
        <w:t>of a large projects</w:t>
      </w:r>
      <w:r w:rsidRPr="001B1780">
        <w:rPr>
          <w:rFonts w:asciiTheme="minorHAnsi" w:hAnsiTheme="minorHAnsi" w:cstheme="minorHAnsi"/>
          <w:color w:val="000000" w:themeColor="text1"/>
        </w:rPr>
        <w:t xml:space="preserve"> involving more than one Government product</w:t>
      </w:r>
      <w:r>
        <w:rPr>
          <w:rFonts w:asciiTheme="minorHAnsi" w:hAnsiTheme="minorHAnsi" w:cstheme="minorHAnsi"/>
          <w:color w:val="000000" w:themeColor="text1"/>
        </w:rPr>
        <w:t>s</w:t>
      </w:r>
      <w:r w:rsidRPr="001B1780">
        <w:rPr>
          <w:rFonts w:asciiTheme="minorHAnsi" w:hAnsiTheme="minorHAnsi" w:cstheme="minorHAnsi"/>
          <w:color w:val="000000" w:themeColor="text1"/>
        </w:rPr>
        <w:t>/ services</w:t>
      </w:r>
      <w:r>
        <w:rPr>
          <w:rFonts w:asciiTheme="minorHAnsi" w:hAnsiTheme="minorHAnsi" w:cstheme="minorHAnsi"/>
          <w:color w:val="000000" w:themeColor="text1"/>
        </w:rPr>
        <w:t>.</w:t>
      </w:r>
    </w:p>
    <w:p w:rsidR="00256DCE" w:rsidRPr="001B1780" w:rsidP="00256DCE" w14:paraId="66D392F8" w14:textId="77777777">
      <w:pPr>
        <w:pStyle w:val="ListParagraph"/>
        <w:widowControl w:val="0"/>
        <w:numPr>
          <w:ilvl w:val="0"/>
          <w:numId w:val="11"/>
        </w:numPr>
        <w:autoSpaceDE w:val="0"/>
        <w:rPr>
          <w:rFonts w:asciiTheme="minorHAnsi" w:hAnsiTheme="minorHAnsi" w:cstheme="minorHAnsi"/>
          <w:color w:val="000000" w:themeColor="text1"/>
        </w:rPr>
      </w:pPr>
      <w:r w:rsidRPr="001B1780">
        <w:rPr>
          <w:rFonts w:asciiTheme="minorHAnsi" w:hAnsiTheme="minorHAnsi" w:cstheme="minorHAnsi"/>
          <w:color w:val="000000" w:themeColor="text1"/>
        </w:rPr>
        <w:t>Communicating with internal/external clients to determine specific requirements and expectations; managing client expectations as an indicator of quality</w:t>
      </w:r>
      <w:r>
        <w:rPr>
          <w:rFonts w:asciiTheme="minorHAnsi" w:hAnsiTheme="minorHAnsi" w:cstheme="minorHAnsi"/>
          <w:color w:val="000000" w:themeColor="text1"/>
        </w:rPr>
        <w:t>.</w:t>
      </w:r>
    </w:p>
    <w:p w:rsidR="00256DCE" w:rsidRPr="001B1780" w:rsidP="00256DCE" w14:paraId="5DBA2443" w14:textId="77777777">
      <w:pPr>
        <w:pStyle w:val="ListParagraph"/>
        <w:widowControl w:val="0"/>
        <w:numPr>
          <w:ilvl w:val="0"/>
          <w:numId w:val="11"/>
        </w:numPr>
        <w:autoSpaceDE w:val="0"/>
        <w:rPr>
          <w:rFonts w:asciiTheme="minorHAnsi" w:hAnsiTheme="minorHAnsi" w:cstheme="minorHAnsi"/>
          <w:b/>
          <w:bCs/>
          <w:color w:val="000000" w:themeColor="text1"/>
        </w:rPr>
      </w:pPr>
      <w:r w:rsidRPr="001B1780">
        <w:rPr>
          <w:rFonts w:asciiTheme="minorHAnsi" w:hAnsiTheme="minorHAnsi" w:cstheme="minorHAnsi"/>
          <w:color w:val="000000" w:themeColor="text1"/>
        </w:rPr>
        <w:t>Creating and managing the estimates, project plan, project schedule, resource allocation and expenses to ensure that targets were reached</w:t>
      </w:r>
      <w:r>
        <w:rPr>
          <w:rFonts w:asciiTheme="minorHAnsi" w:hAnsiTheme="minorHAnsi" w:cstheme="minorHAnsi"/>
          <w:color w:val="000000" w:themeColor="text1"/>
        </w:rPr>
        <w:t>.</w:t>
      </w:r>
    </w:p>
    <w:p w:rsidR="00256DCE" w:rsidRPr="00C245B5" w:rsidP="00256DCE" w14:paraId="490DF4F5" w14:textId="77777777">
      <w:pPr>
        <w:pStyle w:val="ListParagraph"/>
        <w:widowControl w:val="0"/>
        <w:numPr>
          <w:ilvl w:val="0"/>
          <w:numId w:val="11"/>
        </w:numPr>
        <w:autoSpaceDE w:val="0"/>
        <w:rPr>
          <w:rFonts w:asciiTheme="minorHAnsi" w:hAnsiTheme="minorHAnsi" w:cstheme="minorHAnsi"/>
          <w:b/>
          <w:bCs/>
          <w:color w:val="000000" w:themeColor="text1"/>
        </w:rPr>
      </w:pPr>
      <w:r w:rsidRPr="001B1780">
        <w:rPr>
          <w:rFonts w:asciiTheme="minorHAnsi" w:hAnsiTheme="minorHAnsi" w:cstheme="minorHAnsi"/>
          <w:color w:val="000000" w:themeColor="text1"/>
        </w:rPr>
        <w:t>Following the project life cycle methodology like Agile and Waterfall; defined under the process framework; ensured that customer deadlines were met within project budgets</w:t>
      </w:r>
      <w:r>
        <w:rPr>
          <w:rFonts w:asciiTheme="minorHAnsi" w:hAnsiTheme="minorHAnsi" w:cstheme="minorHAnsi"/>
          <w:color w:val="000000" w:themeColor="text1"/>
        </w:rPr>
        <w:t>.</w:t>
      </w:r>
    </w:p>
    <w:p w:rsidR="00256DCE" w:rsidRPr="001B1780" w:rsidP="00256DCE" w14:paraId="377B33F2" w14:textId="77777777">
      <w:pPr>
        <w:pStyle w:val="ListParagraph"/>
        <w:widowControl w:val="0"/>
        <w:autoSpaceDE w:val="0"/>
        <w:rPr>
          <w:rFonts w:asciiTheme="minorHAnsi" w:hAnsiTheme="minorHAnsi" w:cstheme="minorHAnsi"/>
          <w:b/>
          <w:bCs/>
          <w:color w:val="000000" w:themeColor="text1"/>
        </w:rPr>
      </w:pPr>
    </w:p>
    <w:p w:rsidR="00256DCE" w:rsidRPr="001B1780" w:rsidP="00256DCE" w14:paraId="0C8495B2" w14:textId="77777777">
      <w:pPr>
        <w:widowControl w:val="0"/>
        <w:autoSpaceDE w:val="0"/>
        <w:rPr>
          <w:rFonts w:asciiTheme="minorHAnsi" w:hAnsiTheme="minorHAnsi" w:cstheme="minorHAnsi"/>
          <w:b/>
          <w:bCs/>
          <w:color w:val="000000" w:themeColor="text1"/>
        </w:rPr>
      </w:pPr>
    </w:p>
    <w:p w:rsidR="00256DCE" w:rsidRPr="001B1780" w:rsidP="00256DCE" w14:paraId="556F8BC7" w14:textId="77777777">
      <w:pPr>
        <w:widowControl w:val="0"/>
        <w:pBdr>
          <w:bottom w:val="single" w:sz="6" w:space="1" w:color="auto"/>
        </w:pBdr>
        <w:autoSpaceDE w:val="0"/>
        <w:rPr>
          <w:rFonts w:asciiTheme="minorHAnsi" w:hAnsiTheme="minorHAnsi" w:cstheme="minorHAnsi"/>
          <w:b/>
          <w:bCs/>
          <w:color w:val="000000" w:themeColor="text1"/>
        </w:rPr>
      </w:pPr>
      <w:r w:rsidRPr="001B1780">
        <w:rPr>
          <w:rFonts w:asciiTheme="minorHAnsi" w:hAnsiTheme="minorHAnsi" w:cstheme="minorHAnsi"/>
          <w:b/>
          <w:bCs/>
          <w:color w:val="000000" w:themeColor="text1"/>
        </w:rPr>
        <w:t xml:space="preserve">PREVIOUS EMPLOYMENT DETAILS </w:t>
      </w:r>
    </w:p>
    <w:p w:rsidR="00256DCE" w:rsidRPr="001B1780" w:rsidP="00256DCE" w14:paraId="33524163" w14:textId="77777777">
      <w:pPr>
        <w:widowControl w:val="0"/>
        <w:autoSpaceDE w:val="0"/>
        <w:rPr>
          <w:rFonts w:asciiTheme="minorHAnsi" w:hAnsiTheme="minorHAnsi" w:cstheme="minorHAnsi"/>
          <w:color w:val="000000" w:themeColor="text1"/>
        </w:rPr>
      </w:pPr>
      <w:r w:rsidRPr="001B1780">
        <w:rPr>
          <w:rFonts w:asciiTheme="minorHAnsi" w:hAnsiTheme="minorHAnsi" w:cstheme="minorHAnsi"/>
          <w:color w:val="000000" w:themeColor="text1"/>
        </w:rPr>
        <w:t xml:space="preserve">                                       </w:t>
      </w:r>
    </w:p>
    <w:p w:rsidR="00256DCE" w:rsidRPr="001B1780" w:rsidP="00256DCE" w14:paraId="75A3429C" w14:textId="77777777">
      <w:pPr>
        <w:widowControl w:val="0"/>
        <w:autoSpaceDE w:val="0"/>
        <w:rPr>
          <w:rFonts w:asciiTheme="minorHAnsi" w:hAnsiTheme="minorHAnsi" w:cstheme="minorHAnsi"/>
          <w:b/>
          <w:bCs/>
          <w:color w:val="000000" w:themeColor="text1"/>
        </w:rPr>
      </w:pPr>
      <w:r w:rsidRPr="001B1780">
        <w:rPr>
          <w:rFonts w:asciiTheme="minorHAnsi" w:hAnsiTheme="minorHAnsi" w:cstheme="minorHAnsi"/>
          <w:b/>
          <w:bCs/>
          <w:color w:val="000000" w:themeColor="text1"/>
        </w:rPr>
        <w:t xml:space="preserve">Oct’2008- Till Oct’2015 with Path </w:t>
      </w:r>
      <w:r w:rsidRPr="001B1780">
        <w:rPr>
          <w:rFonts w:asciiTheme="minorHAnsi" w:hAnsiTheme="minorHAnsi" w:cstheme="minorHAnsi"/>
          <w:b/>
          <w:bCs/>
          <w:color w:val="000000" w:themeColor="text1"/>
        </w:rPr>
        <w:t>Infotech</w:t>
      </w:r>
      <w:r w:rsidRPr="001B1780">
        <w:rPr>
          <w:rFonts w:asciiTheme="minorHAnsi" w:hAnsiTheme="minorHAnsi" w:cstheme="minorHAnsi"/>
          <w:b/>
          <w:bCs/>
          <w:color w:val="000000" w:themeColor="text1"/>
        </w:rPr>
        <w:t xml:space="preserve"> LTD</w:t>
      </w:r>
    </w:p>
    <w:p w:rsidR="00256DCE" w:rsidRPr="001B1780" w:rsidP="00256DCE" w14:paraId="133F5E19" w14:textId="77777777">
      <w:pPr>
        <w:widowControl w:val="0"/>
        <w:autoSpaceDE w:val="0"/>
        <w:rPr>
          <w:rFonts w:asciiTheme="minorHAnsi" w:hAnsiTheme="minorHAnsi" w:cstheme="minorHAnsi"/>
          <w:b/>
          <w:bCs/>
        </w:rPr>
      </w:pPr>
      <w:r w:rsidRPr="001B1780">
        <w:rPr>
          <w:rFonts w:asciiTheme="minorHAnsi" w:hAnsiTheme="minorHAnsi" w:cstheme="minorHAnsi"/>
          <w:b/>
          <w:bCs/>
          <w:color w:val="000000" w:themeColor="text1"/>
        </w:rPr>
        <w:t xml:space="preserve">Client: </w:t>
      </w:r>
      <w:r w:rsidRPr="001B1780">
        <w:rPr>
          <w:rFonts w:asciiTheme="minorHAnsi" w:hAnsiTheme="minorHAnsi" w:cstheme="minorHAnsi"/>
        </w:rPr>
        <w:t xml:space="preserve"> </w:t>
      </w:r>
      <w:r w:rsidRPr="001B1780">
        <w:rPr>
          <w:rFonts w:asciiTheme="minorHAnsi" w:hAnsiTheme="minorHAnsi" w:cstheme="minorHAnsi"/>
          <w:b/>
          <w:bCs/>
        </w:rPr>
        <w:t xml:space="preserve">Videocon (Grogram), Global Opportunities (Noida), EXL Service (Noida), </w:t>
      </w:r>
    </w:p>
    <w:p w:rsidR="00256DCE" w:rsidRPr="001B1780" w:rsidP="00256DCE" w14:paraId="0109AFA4" w14:textId="77777777">
      <w:pPr>
        <w:widowControl w:val="0"/>
        <w:autoSpaceDE w:val="0"/>
        <w:rPr>
          <w:rFonts w:asciiTheme="minorHAnsi" w:hAnsiTheme="minorHAnsi" w:cstheme="minorHAnsi"/>
          <w:b/>
          <w:bCs/>
        </w:rPr>
      </w:pPr>
      <w:r w:rsidRPr="001B1780">
        <w:rPr>
          <w:rFonts w:asciiTheme="minorHAnsi" w:hAnsiTheme="minorHAnsi" w:cstheme="minorHAnsi"/>
          <w:b/>
          <w:bCs/>
        </w:rPr>
        <w:t xml:space="preserve">              </w:t>
      </w:r>
      <w:r w:rsidRPr="001B1780">
        <w:rPr>
          <w:rFonts w:asciiTheme="minorHAnsi" w:hAnsiTheme="minorHAnsi" w:cstheme="minorHAnsi"/>
          <w:b/>
          <w:bCs/>
        </w:rPr>
        <w:t>Uttarakhand</w:t>
      </w:r>
      <w:r w:rsidRPr="001B1780">
        <w:rPr>
          <w:rFonts w:asciiTheme="minorHAnsi" w:hAnsiTheme="minorHAnsi" w:cstheme="minorHAnsi"/>
          <w:b/>
          <w:bCs/>
        </w:rPr>
        <w:t xml:space="preserve"> Transport Corporation (</w:t>
      </w:r>
      <w:r w:rsidRPr="001B1780">
        <w:rPr>
          <w:rFonts w:asciiTheme="minorHAnsi" w:hAnsiTheme="minorHAnsi" w:cstheme="minorHAnsi"/>
          <w:b/>
          <w:bCs/>
        </w:rPr>
        <w:t>Uttarakhand</w:t>
      </w:r>
      <w:r w:rsidRPr="001B1780">
        <w:rPr>
          <w:rFonts w:asciiTheme="minorHAnsi" w:hAnsiTheme="minorHAnsi" w:cstheme="minorHAnsi"/>
          <w:b/>
          <w:bCs/>
        </w:rPr>
        <w:t xml:space="preserve">), DLF </w:t>
      </w:r>
      <w:r w:rsidRPr="001B1780">
        <w:rPr>
          <w:rFonts w:asciiTheme="minorHAnsi" w:hAnsiTheme="minorHAnsi" w:cstheme="minorHAnsi"/>
          <w:b/>
          <w:bCs/>
        </w:rPr>
        <w:t>Pramerica</w:t>
      </w:r>
      <w:r w:rsidRPr="001B1780">
        <w:rPr>
          <w:rFonts w:asciiTheme="minorHAnsi" w:hAnsiTheme="minorHAnsi" w:cstheme="minorHAnsi"/>
          <w:b/>
          <w:bCs/>
        </w:rPr>
        <w:t xml:space="preserve"> Life </w:t>
      </w:r>
    </w:p>
    <w:p w:rsidR="00256DCE" w:rsidRPr="001B1780" w:rsidP="00256DCE" w14:paraId="6BA3CFC9" w14:textId="77777777">
      <w:pPr>
        <w:widowControl w:val="0"/>
        <w:autoSpaceDE w:val="0"/>
        <w:rPr>
          <w:rFonts w:asciiTheme="minorHAnsi" w:hAnsiTheme="minorHAnsi" w:cstheme="minorHAnsi"/>
          <w:b/>
          <w:bCs/>
          <w:color w:val="000000" w:themeColor="text1"/>
        </w:rPr>
      </w:pPr>
      <w:r w:rsidRPr="001B1780">
        <w:rPr>
          <w:rFonts w:asciiTheme="minorHAnsi" w:hAnsiTheme="minorHAnsi" w:cstheme="minorHAnsi"/>
          <w:b/>
          <w:bCs/>
        </w:rPr>
        <w:t xml:space="preserve">              Insurance Company Ltd (Delhi)</w:t>
      </w:r>
    </w:p>
    <w:p w:rsidR="00256DCE" w:rsidRPr="001B1780" w:rsidP="00256DCE" w14:paraId="06674E7B" w14:textId="77777777">
      <w:pPr>
        <w:widowControl w:val="0"/>
        <w:autoSpaceDE w:val="0"/>
        <w:rPr>
          <w:rFonts w:asciiTheme="minorHAnsi" w:hAnsiTheme="minorHAnsi" w:cstheme="minorHAnsi"/>
          <w:b/>
          <w:bCs/>
          <w:color w:val="000000" w:themeColor="text1"/>
        </w:rPr>
      </w:pPr>
    </w:p>
    <w:p w:rsidR="00256DCE" w:rsidRPr="00E40EB6" w:rsidP="00256DCE" w14:paraId="443A7876" w14:textId="77777777">
      <w:pPr>
        <w:pStyle w:val="ListParagraph"/>
        <w:widowControl w:val="0"/>
        <w:numPr>
          <w:ilvl w:val="0"/>
          <w:numId w:val="19"/>
        </w:numPr>
        <w:autoSpaceDE w:val="0"/>
        <w:rPr>
          <w:rFonts w:asciiTheme="minorHAnsi" w:hAnsiTheme="minorHAnsi" w:cstheme="minorHAnsi"/>
          <w:b/>
          <w:bCs/>
          <w:color w:val="000000" w:themeColor="text1"/>
        </w:rPr>
      </w:pPr>
      <w:r w:rsidRPr="00E40EB6">
        <w:rPr>
          <w:rFonts w:asciiTheme="minorHAnsi" w:hAnsiTheme="minorHAnsi" w:cstheme="minorHAnsi"/>
          <w:b/>
          <w:bCs/>
          <w:color w:val="000000" w:themeColor="text1"/>
        </w:rPr>
        <w:t>Microsoft asp.net web application:</w:t>
      </w:r>
    </w:p>
    <w:p w:rsidR="00256DCE" w:rsidRPr="001B1780" w:rsidP="00256DCE" w14:paraId="122C0E0D" w14:textId="77777777">
      <w:pPr>
        <w:widowControl w:val="0"/>
        <w:autoSpaceDE w:val="0"/>
        <w:ind w:left="72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i/>
          <w:iCs/>
          <w:color w:val="000000" w:themeColor="text1"/>
        </w:rPr>
        <w:t>I</w:t>
      </w:r>
      <w:r w:rsidRPr="001B1780">
        <w:rPr>
          <w:rFonts w:asciiTheme="minorHAnsi" w:hAnsiTheme="minorHAnsi" w:cstheme="minorHAnsi"/>
          <w:i/>
          <w:iCs/>
          <w:color w:val="000000" w:themeColor="text1"/>
        </w:rPr>
        <w:t>nvolve</w:t>
      </w:r>
      <w:r>
        <w:rPr>
          <w:rFonts w:asciiTheme="minorHAnsi" w:hAnsiTheme="minorHAnsi" w:cstheme="minorHAnsi"/>
          <w:i/>
          <w:iCs/>
          <w:color w:val="000000" w:themeColor="text1"/>
        </w:rPr>
        <w:t>d</w:t>
      </w:r>
      <w:r w:rsidRPr="001B1780">
        <w:rPr>
          <w:rFonts w:asciiTheme="minorHAnsi" w:hAnsiTheme="minorHAnsi" w:cstheme="minorHAnsi"/>
          <w:i/>
          <w:iCs/>
          <w:color w:val="000000" w:themeColor="text1"/>
        </w:rPr>
        <w:t xml:space="preserve"> in developing new web application, deploy</w:t>
      </w:r>
      <w:r>
        <w:rPr>
          <w:rFonts w:asciiTheme="minorHAnsi" w:hAnsiTheme="minorHAnsi" w:cstheme="minorHAnsi"/>
          <w:i/>
          <w:iCs/>
          <w:color w:val="000000" w:themeColor="text1"/>
        </w:rPr>
        <w:t>ing</w:t>
      </w:r>
      <w:r w:rsidRPr="001B1780">
        <w:rPr>
          <w:rFonts w:asciiTheme="minorHAnsi" w:hAnsiTheme="minorHAnsi" w:cstheme="minorHAnsi"/>
          <w:i/>
          <w:iCs/>
          <w:color w:val="000000" w:themeColor="text1"/>
        </w:rPr>
        <w:t xml:space="preserve"> and maintaining &amp; supporting </w:t>
      </w:r>
      <w:r w:rsidRPr="001B1780">
        <w:rPr>
          <w:rFonts w:asciiTheme="minorHAnsi" w:hAnsiTheme="minorHAnsi" w:cstheme="minorHAnsi"/>
          <w:i/>
          <w:iCs/>
          <w:color w:val="000000" w:themeColor="text1"/>
        </w:rPr>
        <w:t>Vendor/ Government based Web Applications (</w:t>
      </w:r>
      <w:r w:rsidRPr="001B1780">
        <w:rPr>
          <w:rFonts w:asciiTheme="minorHAnsi" w:hAnsiTheme="minorHAnsi" w:cstheme="minorHAnsi"/>
          <w:bCs/>
        </w:rPr>
        <w:t xml:space="preserve">WEBCMS, Global Opportunities, Atlas, UTCFMS, </w:t>
      </w:r>
      <w:r w:rsidRPr="001B1780">
        <w:rPr>
          <w:rFonts w:asciiTheme="minorHAnsi" w:hAnsiTheme="minorHAnsi" w:cstheme="minorHAnsi"/>
          <w:bCs/>
        </w:rPr>
        <w:t>DPLI</w:t>
      </w:r>
      <w:r w:rsidRPr="001B1780">
        <w:rPr>
          <w:rFonts w:asciiTheme="minorHAnsi" w:hAnsiTheme="minorHAnsi" w:cstheme="minorHAnsi"/>
          <w:bCs/>
        </w:rPr>
        <w:t>-Email Utility</w:t>
      </w:r>
      <w:r w:rsidRPr="001B1780">
        <w:rPr>
          <w:rFonts w:asciiTheme="minorHAnsi" w:hAnsiTheme="minorHAnsi" w:cstheme="minorHAnsi"/>
          <w:i/>
          <w:iCs/>
          <w:color w:val="000000" w:themeColor="text1"/>
        </w:rPr>
        <w:t>)</w:t>
      </w:r>
      <w:r w:rsidRPr="001B1780">
        <w:rPr>
          <w:rFonts w:asciiTheme="minorHAnsi" w:hAnsiTheme="minorHAnsi" w:cstheme="minorHAnsi"/>
          <w:color w:val="000000" w:themeColor="text1"/>
        </w:rPr>
        <w:t>.</w:t>
      </w:r>
    </w:p>
    <w:p w:rsidR="00256DCE" w:rsidRPr="001B1780" w:rsidP="00256DCE" w14:paraId="3F23D1A1" w14:textId="77777777">
      <w:pPr>
        <w:widowControl w:val="0"/>
        <w:autoSpaceDE w:val="0"/>
        <w:ind w:firstLine="720"/>
        <w:rPr>
          <w:rFonts w:asciiTheme="minorHAnsi" w:hAnsiTheme="minorHAnsi" w:cstheme="minorHAnsi"/>
          <w:b/>
          <w:bCs/>
          <w:color w:val="000000" w:themeColor="text1"/>
        </w:rPr>
      </w:pPr>
      <w:r w:rsidRPr="001B1780">
        <w:rPr>
          <w:rFonts w:asciiTheme="minorHAnsi" w:hAnsiTheme="minorHAnsi" w:cstheme="minorHAnsi"/>
          <w:b/>
          <w:bCs/>
          <w:color w:val="000000" w:themeColor="text1"/>
        </w:rPr>
        <w:t>Key Result Areas:</w:t>
      </w:r>
    </w:p>
    <w:p w:rsidR="00256DCE" w:rsidRPr="00C245B5" w:rsidP="00256DCE" w14:paraId="5C2DDD36" w14:textId="1C53DED6">
      <w:pPr>
        <w:pStyle w:val="ListParagraph"/>
        <w:widowControl w:val="0"/>
        <w:numPr>
          <w:ilvl w:val="0"/>
          <w:numId w:val="11"/>
        </w:numPr>
        <w:autoSpaceDE w:val="0"/>
        <w:rPr>
          <w:rFonts w:asciiTheme="minorHAnsi" w:hAnsiTheme="minorHAnsi" w:cstheme="minorHAnsi"/>
          <w:color w:val="000000" w:themeColor="text1"/>
        </w:rPr>
      </w:pPr>
      <w:r w:rsidRPr="001B1780">
        <w:rPr>
          <w:rFonts w:asciiTheme="minorHAnsi" w:hAnsiTheme="minorHAnsi" w:cstheme="minorHAnsi"/>
        </w:rPr>
        <w:t xml:space="preserve">Understand </w:t>
      </w:r>
      <w:r>
        <w:rPr>
          <w:rFonts w:asciiTheme="minorHAnsi" w:hAnsiTheme="minorHAnsi" w:cstheme="minorHAnsi"/>
        </w:rPr>
        <w:t xml:space="preserve">the </w:t>
      </w:r>
      <w:r w:rsidRPr="001B1780">
        <w:rPr>
          <w:rFonts w:asciiTheme="minorHAnsi" w:hAnsiTheme="minorHAnsi" w:cstheme="minorHAnsi"/>
        </w:rPr>
        <w:t>requirements</w:t>
      </w:r>
      <w:r>
        <w:rPr>
          <w:rFonts w:asciiTheme="minorHAnsi" w:hAnsiTheme="minorHAnsi" w:cstheme="minorHAnsi"/>
        </w:rPr>
        <w:t xml:space="preserve"> </w:t>
      </w:r>
      <w:r w:rsidRPr="001B1780">
        <w:rPr>
          <w:rFonts w:asciiTheme="minorHAnsi" w:hAnsiTheme="minorHAnsi" w:cstheme="minorHAnsi"/>
        </w:rPr>
        <w:t>(new/existing) of Clients for web applications</w:t>
      </w:r>
      <w:r>
        <w:rPr>
          <w:rFonts w:asciiTheme="minorHAnsi" w:hAnsiTheme="minorHAnsi" w:cstheme="minorHAnsi"/>
        </w:rPr>
        <w:t>.</w:t>
      </w:r>
    </w:p>
    <w:p w:rsidR="00256DCE" w:rsidRPr="00C245B5" w:rsidP="00256DCE" w14:paraId="668C44A5" w14:textId="77777777">
      <w:pPr>
        <w:pStyle w:val="ListParagraph"/>
        <w:widowControl w:val="0"/>
        <w:numPr>
          <w:ilvl w:val="0"/>
          <w:numId w:val="11"/>
        </w:numPr>
        <w:autoSpaceDE w:val="0"/>
        <w:rPr>
          <w:rFonts w:asciiTheme="minorHAnsi" w:hAnsiTheme="minorHAnsi" w:cstheme="minorHAnsi"/>
          <w:color w:val="000000" w:themeColor="text1"/>
        </w:rPr>
      </w:pPr>
      <w:r w:rsidRPr="00C245B5">
        <w:rPr>
          <w:rFonts w:asciiTheme="minorHAnsi" w:hAnsiTheme="minorHAnsi" w:cstheme="minorHAnsi"/>
          <w:color w:val="000000" w:themeColor="text1"/>
        </w:rPr>
        <w:t>Develop a new web application in ASP.NET Technology using HTML, CSS, JavaScript, C# and Microsoft SQL Server database.</w:t>
      </w:r>
    </w:p>
    <w:p w:rsidR="00256DCE" w:rsidRPr="00C245B5" w:rsidP="00256DCE" w14:paraId="2E325A97" w14:textId="77777777">
      <w:pPr>
        <w:pStyle w:val="ListParagraph"/>
        <w:widowControl w:val="0"/>
        <w:numPr>
          <w:ilvl w:val="0"/>
          <w:numId w:val="11"/>
        </w:numPr>
        <w:autoSpaceDE w:val="0"/>
        <w:rPr>
          <w:rFonts w:asciiTheme="minorHAnsi" w:hAnsiTheme="minorHAnsi" w:cstheme="minorHAnsi"/>
          <w:color w:val="000000" w:themeColor="text1"/>
        </w:rPr>
      </w:pPr>
      <w:r w:rsidRPr="00C245B5">
        <w:rPr>
          <w:rFonts w:asciiTheme="minorHAnsi" w:hAnsiTheme="minorHAnsi" w:cstheme="minorHAnsi"/>
        </w:rPr>
        <w:t>Modifications in existing web applications functionalities</w:t>
      </w:r>
      <w:r>
        <w:rPr>
          <w:rFonts w:asciiTheme="minorHAnsi" w:hAnsiTheme="minorHAnsi" w:cstheme="minorHAnsi"/>
        </w:rPr>
        <w:t>.</w:t>
      </w:r>
    </w:p>
    <w:p w:rsidR="00256DCE" w:rsidRPr="00C245B5" w:rsidP="00256DCE" w14:paraId="5CCA14DE" w14:textId="77777777">
      <w:pPr>
        <w:pStyle w:val="ListParagraph"/>
        <w:widowControl w:val="0"/>
        <w:numPr>
          <w:ilvl w:val="0"/>
          <w:numId w:val="11"/>
        </w:numPr>
        <w:autoSpaceDE w:val="0"/>
        <w:rPr>
          <w:rFonts w:asciiTheme="minorHAnsi" w:hAnsiTheme="minorHAnsi" w:cstheme="minorHAnsi"/>
          <w:color w:val="000000" w:themeColor="text1"/>
        </w:rPr>
      </w:pPr>
      <w:r w:rsidRPr="00C245B5">
        <w:rPr>
          <w:rFonts w:asciiTheme="minorHAnsi" w:hAnsiTheme="minorHAnsi" w:cstheme="minorHAnsi"/>
        </w:rPr>
        <w:t>Create (new/ modifications: Tables/ Stored Procedures/ Functions / Views / Queries) in SQL Server Database for web applications</w:t>
      </w:r>
      <w:r>
        <w:rPr>
          <w:rFonts w:asciiTheme="minorHAnsi" w:hAnsiTheme="minorHAnsi" w:cstheme="minorHAnsi"/>
        </w:rPr>
        <w:t>.</w:t>
      </w:r>
      <w:r w:rsidRPr="00C245B5">
        <w:rPr>
          <w:rFonts w:asciiTheme="minorHAnsi" w:hAnsiTheme="minorHAnsi" w:cstheme="minorHAnsi"/>
        </w:rPr>
        <w:t xml:space="preserve"> </w:t>
      </w:r>
    </w:p>
    <w:p w:rsidR="00256DCE" w:rsidRPr="00C245B5" w:rsidP="00256DCE" w14:paraId="4F8F6376" w14:textId="77777777">
      <w:pPr>
        <w:pStyle w:val="ListParagraph"/>
        <w:widowControl w:val="0"/>
        <w:numPr>
          <w:ilvl w:val="0"/>
          <w:numId w:val="11"/>
        </w:numPr>
        <w:autoSpaceDE w:val="0"/>
        <w:rPr>
          <w:rFonts w:asciiTheme="minorHAnsi" w:hAnsiTheme="minorHAnsi" w:cstheme="minorHAnsi"/>
          <w:color w:val="000000" w:themeColor="text1"/>
        </w:rPr>
      </w:pPr>
      <w:r w:rsidRPr="00C245B5">
        <w:rPr>
          <w:rFonts w:asciiTheme="minorHAnsi" w:hAnsiTheme="minorHAnsi" w:cstheme="minorHAnsi"/>
        </w:rPr>
        <w:t>Application Code integration with Front End Templates</w:t>
      </w:r>
      <w:r>
        <w:rPr>
          <w:rFonts w:asciiTheme="minorHAnsi" w:hAnsiTheme="minorHAnsi" w:cstheme="minorHAnsi"/>
        </w:rPr>
        <w:t>.</w:t>
      </w:r>
    </w:p>
    <w:p w:rsidR="00256DCE" w:rsidP="00256DCE" w14:paraId="4AE78567" w14:textId="77777777">
      <w:pPr>
        <w:pStyle w:val="ListParagraph"/>
        <w:widowControl w:val="0"/>
        <w:numPr>
          <w:ilvl w:val="0"/>
          <w:numId w:val="11"/>
        </w:numPr>
        <w:autoSpaceDE w:val="0"/>
        <w:rPr>
          <w:rFonts w:asciiTheme="minorHAnsi" w:hAnsiTheme="minorHAnsi" w:cstheme="minorHAnsi"/>
          <w:color w:val="000000" w:themeColor="text1"/>
        </w:rPr>
      </w:pPr>
      <w:r w:rsidRPr="00C245B5">
        <w:rPr>
          <w:rFonts w:asciiTheme="minorHAnsi" w:hAnsiTheme="minorHAnsi" w:cstheme="minorHAnsi"/>
          <w:color w:val="000000" w:themeColor="text1"/>
        </w:rPr>
        <w:t>Develop</w:t>
      </w:r>
      <w:r>
        <w:rPr>
          <w:rFonts w:asciiTheme="minorHAnsi" w:hAnsiTheme="minorHAnsi" w:cstheme="minorHAnsi"/>
          <w:color w:val="000000" w:themeColor="text1"/>
        </w:rPr>
        <w:t>ed</w:t>
      </w:r>
      <w:r w:rsidRPr="00C245B5">
        <w:rPr>
          <w:rFonts w:asciiTheme="minorHAnsi" w:hAnsiTheme="minorHAnsi" w:cstheme="minorHAnsi"/>
          <w:color w:val="000000" w:themeColor="text1"/>
        </w:rPr>
        <w:t xml:space="preserve"> Admin Panel and User Panel for web applications</w:t>
      </w:r>
      <w:r>
        <w:rPr>
          <w:rFonts w:asciiTheme="minorHAnsi" w:hAnsiTheme="minorHAnsi" w:cstheme="minorHAnsi"/>
          <w:color w:val="000000" w:themeColor="text1"/>
        </w:rPr>
        <w:t>.</w:t>
      </w:r>
    </w:p>
    <w:p w:rsidR="00256DCE" w:rsidRPr="001B1780" w:rsidP="00256DCE" w14:paraId="2EF58A99" w14:textId="1A0EA54E">
      <w:pPr>
        <w:pStyle w:val="ListParagraph"/>
        <w:widowControl w:val="0"/>
        <w:numPr>
          <w:ilvl w:val="0"/>
          <w:numId w:val="11"/>
        </w:numPr>
        <w:autoSpaceDE w:val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Unit t</w:t>
      </w:r>
      <w:r w:rsidRPr="00C245B5">
        <w:rPr>
          <w:rFonts w:asciiTheme="minorHAnsi" w:hAnsiTheme="minorHAnsi" w:cstheme="minorHAnsi"/>
          <w:color w:val="000000" w:themeColor="text1"/>
        </w:rPr>
        <w:t>esting for web applications and deploy</w:t>
      </w:r>
      <w:r>
        <w:rPr>
          <w:rFonts w:asciiTheme="minorHAnsi" w:hAnsiTheme="minorHAnsi" w:cstheme="minorHAnsi"/>
          <w:color w:val="000000" w:themeColor="text1"/>
        </w:rPr>
        <w:t>ing</w:t>
      </w:r>
      <w:r w:rsidRPr="00C245B5">
        <w:rPr>
          <w:rFonts w:asciiTheme="minorHAnsi" w:hAnsiTheme="minorHAnsi" w:cstheme="minorHAnsi"/>
          <w:color w:val="000000" w:themeColor="text1"/>
        </w:rPr>
        <w:t xml:space="preserve"> web applications</w:t>
      </w:r>
      <w:r w:rsidR="00A42BEF">
        <w:rPr>
          <w:rFonts w:asciiTheme="minorHAnsi" w:hAnsiTheme="minorHAnsi" w:cstheme="minorHAnsi"/>
          <w:color w:val="000000" w:themeColor="text1"/>
        </w:rPr>
        <w:t xml:space="preserve"> on Web Server</w:t>
      </w:r>
      <w:r>
        <w:rPr>
          <w:rFonts w:asciiTheme="minorHAnsi" w:hAnsiTheme="minorHAnsi" w:cstheme="minorHAnsi"/>
          <w:color w:val="000000" w:themeColor="text1"/>
        </w:rPr>
        <w:t>.</w:t>
      </w:r>
    </w:p>
    <w:p w:rsidR="00256DCE" w:rsidP="00256DCE" w14:paraId="1CD2E2AE" w14:textId="77777777">
      <w:pPr>
        <w:widowControl w:val="0"/>
        <w:suppressAutoHyphens w:val="0"/>
        <w:autoSpaceDE w:val="0"/>
        <w:autoSpaceDN w:val="0"/>
        <w:adjustRightInd w:val="0"/>
        <w:spacing w:before="100" w:after="100"/>
        <w:rPr>
          <w:rFonts w:asciiTheme="minorHAnsi" w:hAnsiTheme="minorHAnsi" w:cstheme="minorHAnsi"/>
          <w:b/>
          <w:bCs/>
        </w:rPr>
      </w:pPr>
    </w:p>
    <w:p w:rsidR="00256DCE" w:rsidRPr="00E40EB6" w:rsidP="00256DCE" w14:paraId="614EF18B" w14:textId="77777777">
      <w:pPr>
        <w:widowControl w:val="0"/>
        <w:suppressAutoHyphens w:val="0"/>
        <w:autoSpaceDE w:val="0"/>
        <w:autoSpaceDN w:val="0"/>
        <w:adjustRightInd w:val="0"/>
        <w:spacing w:before="100" w:after="100"/>
        <w:rPr>
          <w:rFonts w:asciiTheme="minorHAnsi" w:hAnsiTheme="minorHAnsi" w:cstheme="minorHAnsi"/>
          <w:b/>
          <w:bCs/>
          <w:u w:val="single"/>
        </w:rPr>
      </w:pPr>
      <w:r w:rsidRPr="00E40EB6">
        <w:rPr>
          <w:rFonts w:asciiTheme="minorHAnsi" w:hAnsiTheme="minorHAnsi" w:cstheme="minorHAnsi"/>
          <w:b/>
          <w:bCs/>
          <w:u w:val="single"/>
        </w:rPr>
        <w:t xml:space="preserve">RESPONSIBILITIES- APPLICATION PRODUCTION SUPPORT @ Path </w:t>
      </w:r>
      <w:r w:rsidRPr="00E40EB6">
        <w:rPr>
          <w:rFonts w:asciiTheme="minorHAnsi" w:hAnsiTheme="minorHAnsi" w:cstheme="minorHAnsi"/>
          <w:b/>
          <w:bCs/>
          <w:u w:val="single"/>
        </w:rPr>
        <w:t>Infotech</w:t>
      </w:r>
      <w:r w:rsidRPr="00E40EB6">
        <w:rPr>
          <w:rFonts w:asciiTheme="minorHAnsi" w:hAnsiTheme="minorHAnsi" w:cstheme="minorHAnsi"/>
          <w:b/>
          <w:bCs/>
          <w:u w:val="single"/>
        </w:rPr>
        <w:t xml:space="preserve"> LTD</w:t>
      </w:r>
    </w:p>
    <w:p w:rsidR="00256DCE" w:rsidRPr="001B1780" w:rsidP="00256DCE" w14:paraId="2C955483" w14:textId="77777777">
      <w:pPr>
        <w:pStyle w:val="ListParagraph"/>
        <w:widowControl w:val="0"/>
        <w:numPr>
          <w:ilvl w:val="0"/>
          <w:numId w:val="19"/>
        </w:numPr>
        <w:autoSpaceDE w:val="0"/>
        <w:rPr>
          <w:rFonts w:asciiTheme="minorHAnsi" w:hAnsiTheme="minorHAnsi" w:cstheme="minorHAnsi"/>
          <w:color w:val="000000" w:themeColor="text1"/>
        </w:rPr>
      </w:pPr>
      <w:r w:rsidRPr="001B1780">
        <w:rPr>
          <w:rFonts w:asciiTheme="minorHAnsi" w:hAnsiTheme="minorHAnsi" w:cstheme="minorHAnsi"/>
          <w:b/>
          <w:bCs/>
          <w:color w:val="000000" w:themeColor="text1"/>
        </w:rPr>
        <w:t xml:space="preserve">Achievement </w:t>
      </w:r>
      <w:r w:rsidRPr="001B1780">
        <w:rPr>
          <w:rFonts w:asciiTheme="minorHAnsi" w:hAnsiTheme="minorHAnsi" w:cstheme="minorHAnsi"/>
          <w:color w:val="000000" w:themeColor="text1"/>
        </w:rPr>
        <w:t>- Got Year Spot award for Superlative Performance, March’13 &amp; Aug’13 in Application Support Services</w:t>
      </w:r>
    </w:p>
    <w:p w:rsidR="00256DCE" w:rsidRPr="001B1780" w:rsidP="00256DCE" w14:paraId="77D7F875" w14:textId="77777777">
      <w:pPr>
        <w:widowControl w:val="0"/>
        <w:autoSpaceDE w:val="0"/>
        <w:ind w:firstLine="720"/>
        <w:rPr>
          <w:rFonts w:asciiTheme="minorHAnsi" w:hAnsiTheme="minorHAnsi" w:cstheme="minorHAnsi"/>
          <w:b/>
          <w:bCs/>
          <w:color w:val="000000" w:themeColor="text1"/>
        </w:rPr>
      </w:pPr>
      <w:r w:rsidRPr="001B1780">
        <w:rPr>
          <w:rFonts w:asciiTheme="minorHAnsi" w:hAnsiTheme="minorHAnsi" w:cstheme="minorHAnsi"/>
          <w:b/>
          <w:bCs/>
          <w:color w:val="000000" w:themeColor="text1"/>
        </w:rPr>
        <w:t>Key Result Areas:</w:t>
      </w:r>
    </w:p>
    <w:p w:rsidR="00256DCE" w:rsidRPr="001B1780" w:rsidP="00256DCE" w14:paraId="33639CA9" w14:textId="77777777">
      <w:pPr>
        <w:pStyle w:val="ListParagraph"/>
        <w:widowControl w:val="0"/>
        <w:numPr>
          <w:ilvl w:val="0"/>
          <w:numId w:val="14"/>
        </w:numPr>
        <w:autoSpaceDE w:val="0"/>
        <w:rPr>
          <w:rFonts w:asciiTheme="minorHAnsi" w:hAnsiTheme="minorHAnsi" w:cstheme="minorHAnsi"/>
          <w:color w:val="000000" w:themeColor="text1"/>
        </w:rPr>
      </w:pPr>
      <w:r w:rsidRPr="001B1780">
        <w:rPr>
          <w:rFonts w:asciiTheme="minorHAnsi" w:hAnsiTheme="minorHAnsi" w:cstheme="minorHAnsi"/>
          <w:color w:val="000000" w:themeColor="text1"/>
        </w:rPr>
        <w:t>Involve &amp; Performed Project Management activities like 24*7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1B1780">
        <w:rPr>
          <w:rFonts w:asciiTheme="minorHAnsi" w:hAnsiTheme="minorHAnsi" w:cstheme="minorHAnsi"/>
          <w:color w:val="000000" w:themeColor="text1"/>
        </w:rPr>
        <w:t>Direct Client Interaction.</w:t>
      </w:r>
    </w:p>
    <w:p w:rsidR="00256DCE" w:rsidRPr="001B1780" w:rsidP="00256DCE" w14:paraId="0F7DD87D" w14:textId="77777777">
      <w:pPr>
        <w:pStyle w:val="ListParagraph"/>
        <w:widowControl w:val="0"/>
        <w:numPr>
          <w:ilvl w:val="0"/>
          <w:numId w:val="14"/>
        </w:numPr>
        <w:autoSpaceDE w:val="0"/>
        <w:rPr>
          <w:rFonts w:asciiTheme="minorHAnsi" w:hAnsiTheme="minorHAnsi" w:cstheme="minorHAnsi"/>
          <w:color w:val="000000" w:themeColor="text1"/>
        </w:rPr>
      </w:pPr>
      <w:r w:rsidRPr="001B1780">
        <w:rPr>
          <w:rFonts w:asciiTheme="minorHAnsi" w:hAnsiTheme="minorHAnsi" w:cstheme="minorHAnsi"/>
          <w:color w:val="000000" w:themeColor="text1"/>
        </w:rPr>
        <w:t xml:space="preserve">Responsible for problem management, </w:t>
      </w:r>
      <w:r>
        <w:rPr>
          <w:rFonts w:asciiTheme="minorHAnsi" w:hAnsiTheme="minorHAnsi" w:cstheme="minorHAnsi"/>
          <w:color w:val="000000" w:themeColor="text1"/>
        </w:rPr>
        <w:t>c</w:t>
      </w:r>
      <w:r w:rsidRPr="001B1780">
        <w:rPr>
          <w:rFonts w:asciiTheme="minorHAnsi" w:hAnsiTheme="minorHAnsi" w:cstheme="minorHAnsi"/>
          <w:color w:val="000000" w:themeColor="text1"/>
        </w:rPr>
        <w:t xml:space="preserve">hange, Incident &amp; troubleshooting performance issues/Bug fixes &amp; maintaining SLA, tracking, provide resolution for trouble Tickets based on Priority wise &amp; </w:t>
      </w:r>
      <w:r>
        <w:rPr>
          <w:rFonts w:asciiTheme="minorHAnsi" w:hAnsiTheme="minorHAnsi" w:cstheme="minorHAnsi"/>
          <w:color w:val="000000" w:themeColor="text1"/>
        </w:rPr>
        <w:t>i</w:t>
      </w:r>
      <w:r w:rsidRPr="001B1780">
        <w:rPr>
          <w:rFonts w:asciiTheme="minorHAnsi" w:hAnsiTheme="minorHAnsi" w:cstheme="minorHAnsi"/>
          <w:color w:val="000000" w:themeColor="text1"/>
        </w:rPr>
        <w:t>nvolve in Future Project Requirements, monthly/weekly metrics, team-building, Client Escalations etc.</w:t>
      </w:r>
    </w:p>
    <w:p w:rsidR="00256DCE" w:rsidRPr="001B1780" w:rsidP="00256DCE" w14:paraId="69E6E5C2" w14:textId="77777777">
      <w:pPr>
        <w:widowControl w:val="0"/>
        <w:pBdr>
          <w:bottom w:val="single" w:sz="6" w:space="1" w:color="auto"/>
        </w:pBdr>
        <w:autoSpaceDE w:val="0"/>
        <w:rPr>
          <w:rFonts w:asciiTheme="minorHAnsi" w:hAnsiTheme="minorHAnsi" w:cstheme="minorHAnsi"/>
        </w:rPr>
      </w:pPr>
    </w:p>
    <w:p w:rsidR="00256DCE" w:rsidRPr="001B1780" w:rsidP="00256DCE" w14:paraId="5A094613" w14:textId="77777777">
      <w:pPr>
        <w:widowControl w:val="0"/>
        <w:pBdr>
          <w:bottom w:val="single" w:sz="6" w:space="1" w:color="auto"/>
        </w:pBdr>
        <w:autoSpaceDE w:val="0"/>
        <w:rPr>
          <w:rFonts w:asciiTheme="minorHAnsi" w:hAnsiTheme="minorHAnsi" w:cstheme="minorHAnsi"/>
          <w:b/>
          <w:bCs/>
        </w:rPr>
      </w:pPr>
      <w:r w:rsidRPr="001B1780">
        <w:rPr>
          <w:rFonts w:asciiTheme="minorHAnsi" w:hAnsiTheme="minorHAnsi" w:cstheme="minorHAnsi"/>
          <w:b/>
          <w:bCs/>
        </w:rPr>
        <w:t>QUALIFICATION</w:t>
      </w:r>
    </w:p>
    <w:p w:rsidR="00256DCE" w:rsidRPr="00E40EB6" w:rsidP="00256DCE" w14:paraId="30D237BF" w14:textId="77777777">
      <w:pPr>
        <w:pStyle w:val="ListParagraph"/>
        <w:widowControl w:val="0"/>
        <w:numPr>
          <w:ilvl w:val="0"/>
          <w:numId w:val="19"/>
        </w:numPr>
        <w:autoSpaceDE w:val="0"/>
        <w:rPr>
          <w:rFonts w:asciiTheme="minorHAnsi" w:hAnsiTheme="minorHAnsi" w:cstheme="minorHAnsi"/>
        </w:rPr>
      </w:pPr>
      <w:r w:rsidRPr="00E40EB6">
        <w:rPr>
          <w:rFonts w:asciiTheme="minorHAnsi" w:hAnsiTheme="minorHAnsi" w:cstheme="minorHAnsi"/>
          <w:color w:val="000000"/>
          <w:lang w:eastAsia="en-US" w:bidi="hi-IN"/>
        </w:rPr>
        <w:t>MCA</w:t>
      </w:r>
      <w:r w:rsidRPr="00E40EB6">
        <w:rPr>
          <w:rFonts w:asciiTheme="minorHAnsi" w:hAnsiTheme="minorHAnsi" w:cstheme="minorHAnsi"/>
        </w:rPr>
        <w:t xml:space="preserve"> (Master of Computer Applications) from </w:t>
      </w:r>
      <w:r w:rsidRPr="00E40EB6">
        <w:rPr>
          <w:rFonts w:asciiTheme="minorHAnsi" w:hAnsiTheme="minorHAnsi" w:cstheme="minorHAnsi"/>
          <w:color w:val="000000"/>
          <w:lang w:eastAsia="en-US" w:bidi="hi-IN"/>
        </w:rPr>
        <w:t>Uttar Pradesh Technical University</w:t>
      </w:r>
      <w:r w:rsidRPr="00E40EB6">
        <w:rPr>
          <w:rFonts w:asciiTheme="minorHAnsi" w:hAnsiTheme="minorHAnsi" w:cstheme="minorHAnsi"/>
        </w:rPr>
        <w:t xml:space="preserve">, in 2008 </w:t>
      </w:r>
    </w:p>
    <w:p w:rsidR="00256DCE" w:rsidRPr="00E40EB6" w:rsidP="00256DCE" w14:paraId="0BB162FF" w14:textId="77777777">
      <w:pPr>
        <w:pStyle w:val="ListParagraph"/>
        <w:widowControl w:val="0"/>
        <w:numPr>
          <w:ilvl w:val="0"/>
          <w:numId w:val="19"/>
        </w:numPr>
        <w:autoSpaceDE w:val="0"/>
        <w:rPr>
          <w:rFonts w:asciiTheme="minorHAnsi" w:hAnsiTheme="minorHAnsi" w:cstheme="minorHAnsi"/>
        </w:rPr>
      </w:pPr>
      <w:r w:rsidRPr="00E40EB6">
        <w:rPr>
          <w:rFonts w:asciiTheme="minorHAnsi" w:hAnsiTheme="minorHAnsi" w:cstheme="minorHAnsi"/>
          <w:bCs/>
          <w:color w:val="000000"/>
          <w:lang w:eastAsia="en-US" w:bidi="hi-IN"/>
        </w:rPr>
        <w:t xml:space="preserve">BCA(Bachelor of Computer Applications) from Meerut University in </w:t>
      </w:r>
      <w:r w:rsidRPr="00E40EB6">
        <w:rPr>
          <w:rFonts w:asciiTheme="minorHAnsi" w:hAnsiTheme="minorHAnsi" w:cstheme="minorHAnsi"/>
          <w:color w:val="000000"/>
          <w:lang w:eastAsia="en-US" w:bidi="hi-IN"/>
        </w:rPr>
        <w:t>2004</w:t>
      </w:r>
    </w:p>
    <w:p w:rsidR="00256DCE" w:rsidRPr="00E40EB6" w:rsidP="00256DCE" w14:paraId="2F2F847D" w14:textId="77777777">
      <w:pPr>
        <w:pStyle w:val="ListParagraph"/>
        <w:widowControl w:val="0"/>
        <w:numPr>
          <w:ilvl w:val="0"/>
          <w:numId w:val="19"/>
        </w:numPr>
        <w:autoSpaceDE w:val="0"/>
        <w:rPr>
          <w:rFonts w:asciiTheme="minorHAnsi" w:hAnsiTheme="minorHAnsi" w:cstheme="minorHAnsi"/>
        </w:rPr>
      </w:pPr>
      <w:r w:rsidRPr="00E40EB6">
        <w:rPr>
          <w:rFonts w:asciiTheme="minorHAnsi" w:hAnsiTheme="minorHAnsi" w:cstheme="minorHAnsi"/>
        </w:rPr>
        <w:t>MCTS(Microsoft  Certified Technology Specialist)  from Microsoft in 2009</w:t>
      </w:r>
    </w:p>
    <w:p w:rsidR="00256DCE" w:rsidRPr="001B1780" w:rsidP="00256DCE" w14:paraId="4CFA7D8F" w14:textId="77777777">
      <w:pPr>
        <w:widowControl w:val="0"/>
        <w:suppressAutoHyphens w:val="0"/>
        <w:autoSpaceDE w:val="0"/>
        <w:autoSpaceDN w:val="0"/>
        <w:adjustRightInd w:val="0"/>
        <w:spacing w:before="100" w:after="100"/>
        <w:rPr>
          <w:rFonts w:asciiTheme="minorHAnsi" w:hAnsiTheme="minorHAnsi" w:cstheme="minorHAnsi"/>
        </w:rPr>
      </w:pPr>
    </w:p>
    <w:p w:rsidR="00256DCE" w:rsidRPr="00CA375B" w:rsidP="00256DCE" w14:paraId="40AFC219" w14:textId="77777777">
      <w:pPr>
        <w:rPr>
          <w:rFonts w:asciiTheme="minorHAnsi" w:hAnsiTheme="minorHAnsi" w:cstheme="minorHAnsi"/>
          <w:b/>
          <w:bCs/>
          <w:u w:val="single"/>
        </w:rPr>
      </w:pPr>
      <w:r w:rsidRPr="00CA375B">
        <w:rPr>
          <w:rFonts w:asciiTheme="minorHAnsi" w:hAnsiTheme="minorHAnsi" w:cstheme="minorHAnsi"/>
          <w:b/>
          <w:bCs/>
          <w:u w:val="single"/>
        </w:rPr>
        <w:t>Personal Details</w:t>
      </w:r>
    </w:p>
    <w:p w:rsidR="00256DCE" w:rsidRPr="00CA375B" w:rsidP="00256DCE" w14:paraId="31B6092E" w14:textId="60121335">
      <w:pPr>
        <w:rPr>
          <w:rFonts w:asciiTheme="minorHAnsi" w:hAnsiTheme="minorHAnsi" w:cstheme="minorHAnsi"/>
        </w:rPr>
      </w:pPr>
      <w:r w:rsidRPr="00CA375B">
        <w:rPr>
          <w:rFonts w:asciiTheme="minorHAnsi" w:hAnsiTheme="minorHAnsi" w:cstheme="minorHAnsi"/>
        </w:rPr>
        <w:t>Date of Birth</w:t>
      </w:r>
      <w:r w:rsidRPr="00CA375B">
        <w:rPr>
          <w:rFonts w:asciiTheme="minorHAnsi" w:hAnsiTheme="minorHAnsi" w:cstheme="minorHAnsi"/>
        </w:rPr>
        <w:tab/>
      </w:r>
      <w:r w:rsidRPr="00CA375B">
        <w:rPr>
          <w:rFonts w:asciiTheme="minorHAnsi" w:hAnsiTheme="minorHAnsi" w:cstheme="minorHAnsi"/>
        </w:rPr>
        <w:tab/>
        <w:t xml:space="preserve">: </w:t>
      </w:r>
      <w:r w:rsidR="00F842A7">
        <w:rPr>
          <w:rFonts w:asciiTheme="minorHAnsi" w:hAnsiTheme="minorHAnsi" w:cstheme="minorHAnsi"/>
        </w:rPr>
        <w:t>J</w:t>
      </w:r>
      <w:r w:rsidR="001B0225">
        <w:rPr>
          <w:rFonts w:asciiTheme="minorHAnsi" w:hAnsiTheme="minorHAnsi" w:cstheme="minorHAnsi"/>
        </w:rPr>
        <w:t>uly</w:t>
      </w:r>
      <w:r w:rsidRPr="001B0225" w:rsidR="001B0225">
        <w:rPr>
          <w:rFonts w:asciiTheme="minorHAnsi" w:hAnsiTheme="minorHAnsi" w:cstheme="minorHAnsi"/>
        </w:rPr>
        <w:t xml:space="preserve"> 01, 1982</w:t>
      </w:r>
    </w:p>
    <w:p w:rsidR="00256DCE" w:rsidRPr="00CA375B" w:rsidP="00256DCE" w14:paraId="09473FDB" w14:textId="1BB22B85">
      <w:pPr>
        <w:rPr>
          <w:rFonts w:asciiTheme="minorHAnsi" w:hAnsiTheme="minorHAnsi" w:cstheme="minorHAnsi"/>
        </w:rPr>
      </w:pPr>
      <w:r w:rsidRPr="00CA375B">
        <w:rPr>
          <w:rFonts w:asciiTheme="minorHAnsi" w:hAnsiTheme="minorHAnsi" w:cstheme="minorHAnsi"/>
        </w:rPr>
        <w:t>Marital Statu</w:t>
      </w:r>
      <w:r>
        <w:rPr>
          <w:rFonts w:asciiTheme="minorHAnsi" w:hAnsiTheme="minorHAnsi" w:cstheme="minorHAnsi"/>
        </w:rPr>
        <w:t>s</w:t>
      </w:r>
      <w:r w:rsidRPr="00CA375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CA375B">
        <w:rPr>
          <w:rFonts w:asciiTheme="minorHAnsi" w:hAnsiTheme="minorHAnsi" w:cstheme="minorHAnsi"/>
        </w:rPr>
        <w:t>:</w:t>
      </w:r>
      <w:r w:rsidR="001B0225">
        <w:rPr>
          <w:rFonts w:asciiTheme="minorHAnsi" w:hAnsiTheme="minorHAnsi" w:cstheme="minorHAnsi"/>
        </w:rPr>
        <w:t xml:space="preserve"> </w:t>
      </w:r>
      <w:r w:rsidRPr="001B0225" w:rsidR="001B0225">
        <w:rPr>
          <w:rFonts w:asciiTheme="minorHAnsi" w:hAnsiTheme="minorHAnsi" w:cstheme="minorHAnsi"/>
        </w:rPr>
        <w:t>Married</w:t>
      </w:r>
    </w:p>
    <w:p w:rsidR="00256DCE" w:rsidRPr="00CA375B" w:rsidP="00256DCE" w14:paraId="1D4ACFA7" w14:textId="1175F3FF">
      <w:pPr>
        <w:rPr>
          <w:rFonts w:asciiTheme="minorHAnsi" w:hAnsiTheme="minorHAnsi" w:cstheme="minorHAnsi"/>
        </w:rPr>
      </w:pPr>
      <w:r w:rsidRPr="00CA375B">
        <w:rPr>
          <w:rFonts w:asciiTheme="minorHAnsi" w:hAnsiTheme="minorHAnsi" w:cstheme="minorHAnsi"/>
        </w:rPr>
        <w:t>Languages Known</w:t>
      </w:r>
      <w:r w:rsidRPr="00CA375B">
        <w:rPr>
          <w:rFonts w:asciiTheme="minorHAnsi" w:hAnsiTheme="minorHAnsi" w:cstheme="minorHAnsi"/>
        </w:rPr>
        <w:tab/>
        <w:t xml:space="preserve">: </w:t>
      </w:r>
      <w:r w:rsidR="001B0225">
        <w:rPr>
          <w:rFonts w:asciiTheme="minorHAnsi" w:hAnsiTheme="minorHAnsi" w:cstheme="minorHAnsi"/>
        </w:rPr>
        <w:t>English, Hindi</w:t>
      </w:r>
    </w:p>
    <w:p w:rsidR="00256DCE" w:rsidRPr="00CA375B" w:rsidP="00256DCE" w14:paraId="5A0D0D36" w14:textId="77777777">
      <w:pPr>
        <w:rPr>
          <w:rFonts w:asciiTheme="minorHAnsi" w:hAnsiTheme="minorHAnsi" w:cstheme="minorHAnsi"/>
        </w:rPr>
      </w:pPr>
    </w:p>
    <w:p w:rsidR="00256DCE" w:rsidRPr="00CA375B" w:rsidP="00256DCE" w14:paraId="41C0BEC3" w14:textId="77777777">
      <w:pPr>
        <w:rPr>
          <w:rFonts w:asciiTheme="minorHAnsi" w:hAnsiTheme="minorHAnsi" w:cstheme="minorHAnsi"/>
          <w:b/>
          <w:u w:val="single"/>
        </w:rPr>
      </w:pPr>
      <w:r w:rsidRPr="00CA375B">
        <w:rPr>
          <w:rFonts w:asciiTheme="minorHAnsi" w:hAnsiTheme="minorHAnsi" w:cstheme="minorHAnsi"/>
          <w:b/>
          <w:u w:val="single"/>
        </w:rPr>
        <w:t>Declaration</w:t>
      </w:r>
    </w:p>
    <w:p w:rsidR="00256DCE" w:rsidRPr="00CA375B" w:rsidP="00256DCE" w14:paraId="1A631922" w14:textId="77777777">
      <w:pPr>
        <w:spacing w:before="100" w:after="100"/>
        <w:ind w:left="-180" w:firstLine="180"/>
        <w:jc w:val="both"/>
        <w:outlineLvl w:val="0"/>
        <w:rPr>
          <w:rFonts w:asciiTheme="minorHAnsi" w:hAnsiTheme="minorHAnsi" w:cstheme="minorHAnsi"/>
          <w:b/>
          <w:u w:val="single"/>
        </w:rPr>
      </w:pPr>
      <w:r w:rsidRPr="00CA375B">
        <w:rPr>
          <w:rFonts w:asciiTheme="minorHAnsi" w:hAnsiTheme="minorHAnsi" w:cstheme="minorHAnsi"/>
        </w:rPr>
        <w:t>I hereby, declare that the above information is true and correct at the best of my knowledge.</w:t>
      </w:r>
    </w:p>
    <w:p w:rsidR="00256DCE" w:rsidRPr="00CA375B" w:rsidP="00256DCE" w14:paraId="66C7DC1B" w14:textId="77777777">
      <w:pPr>
        <w:rPr>
          <w:rFonts w:asciiTheme="minorHAnsi" w:hAnsiTheme="minorHAnsi" w:cstheme="minorHAnsi"/>
          <w:b/>
        </w:rPr>
      </w:pPr>
      <w:r w:rsidRPr="00CA375B">
        <w:rPr>
          <w:rFonts w:asciiTheme="minorHAnsi" w:hAnsiTheme="minorHAnsi" w:cstheme="minorHAnsi"/>
          <w:bCs/>
        </w:rPr>
        <w:tab/>
      </w:r>
      <w:r w:rsidRPr="00CA375B">
        <w:rPr>
          <w:rFonts w:asciiTheme="minorHAnsi" w:hAnsiTheme="minorHAnsi" w:cstheme="minorHAnsi"/>
          <w:bCs/>
        </w:rPr>
        <w:tab/>
      </w:r>
      <w:r w:rsidRPr="00CA375B">
        <w:rPr>
          <w:rFonts w:asciiTheme="minorHAnsi" w:hAnsiTheme="minorHAnsi" w:cstheme="minorHAnsi"/>
          <w:bCs/>
        </w:rPr>
        <w:tab/>
      </w:r>
      <w:r w:rsidRPr="00CA375B">
        <w:rPr>
          <w:rFonts w:asciiTheme="minorHAnsi" w:hAnsiTheme="minorHAnsi" w:cstheme="minorHAnsi"/>
          <w:bCs/>
        </w:rPr>
        <w:tab/>
      </w:r>
      <w:r w:rsidRPr="00CA375B">
        <w:rPr>
          <w:rFonts w:asciiTheme="minorHAnsi" w:hAnsiTheme="minorHAnsi" w:cstheme="minorHAnsi"/>
          <w:bCs/>
        </w:rPr>
        <w:tab/>
      </w:r>
      <w:r w:rsidRPr="00CA375B">
        <w:rPr>
          <w:rFonts w:asciiTheme="minorHAnsi" w:hAnsiTheme="minorHAnsi" w:cstheme="minorHAnsi"/>
          <w:bCs/>
        </w:rPr>
        <w:tab/>
      </w:r>
      <w:r w:rsidRPr="00CA375B">
        <w:rPr>
          <w:rFonts w:asciiTheme="minorHAnsi" w:hAnsiTheme="minorHAnsi" w:cstheme="minorHAnsi"/>
          <w:bCs/>
        </w:rPr>
        <w:tab/>
      </w:r>
      <w:r w:rsidRPr="00CA375B">
        <w:rPr>
          <w:rFonts w:asciiTheme="minorHAnsi" w:hAnsiTheme="minorHAnsi" w:cstheme="minorHAnsi"/>
          <w:bCs/>
        </w:rPr>
        <w:tab/>
      </w:r>
      <w:r w:rsidRPr="00CA375B"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  <w:t xml:space="preserve">      </w:t>
      </w:r>
      <w:r w:rsidRPr="00CA375B">
        <w:rPr>
          <w:rFonts w:asciiTheme="minorHAnsi" w:hAnsiTheme="minorHAnsi" w:cstheme="minorHAnsi"/>
          <w:b/>
        </w:rPr>
        <w:t>Yogesh</w:t>
      </w:r>
      <w:r w:rsidRPr="00CA375B">
        <w:rPr>
          <w:rFonts w:asciiTheme="minorHAnsi" w:hAnsiTheme="minorHAnsi" w:cstheme="minorHAnsi"/>
          <w:b/>
        </w:rPr>
        <w:t xml:space="preserve"> Sharma</w:t>
      </w:r>
    </w:p>
    <w:p w:rsidR="00256DCE" w:rsidRPr="001B1780" w:rsidP="001B1780" w14:paraId="12912FF0" w14:textId="77777777">
      <w:pPr>
        <w:widowControl w:val="0"/>
        <w:autoSpaceDE w:val="0"/>
        <w:rPr>
          <w:rFonts w:asciiTheme="minorHAnsi" w:hAnsiTheme="minorHAnsi" w:cstheme="minorHAnsi"/>
          <w:b/>
          <w:bCs/>
          <w:color w:val="000000" w:themeColor="text1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E40EB6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rSymbol">
    <w:altName w:val="MS Mincho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/>
      </w:rPr>
    </w:lvl>
  </w:abstractNum>
  <w:abstractNum w:abstractNumId="2">
    <w:nsid w:val="00000004"/>
    <w:multiLevelType w:val="multi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Aria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Aria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Aria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Aria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Aria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Aria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Aria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Aria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Arial"/>
      </w:r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4">
    <w:nsid w:val="00000006"/>
    <w:multiLevelType w:val="multilevel"/>
    <w:tmpl w:val="00000006"/>
    <w:name w:val="WW8Num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5">
    <w:nsid w:val="00000008"/>
    <w:multiLevelType w:val="multilevel"/>
    <w:tmpl w:val="00000008"/>
    <w:name w:val="WW8Num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6">
    <w:nsid w:val="00000009"/>
    <w:multiLevelType w:val="multi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StarSymbol"/>
        <w:sz w:val="18"/>
        <w:szCs w:val="18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StarSymbol"/>
        <w:sz w:val="18"/>
        <w:szCs w:val="18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sz w:val="18"/>
        <w:szCs w:val="18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StarSymbol"/>
        <w:sz w:val="18"/>
        <w:szCs w:val="18"/>
      </w:rPr>
    </w:lvl>
  </w:abstractNum>
  <w:abstractNum w:abstractNumId="7">
    <w:nsid w:val="021A3D4E"/>
    <w:multiLevelType w:val="hybridMultilevel"/>
    <w:tmpl w:val="2DF448F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2883CFC"/>
    <w:multiLevelType w:val="hybridMultilevel"/>
    <w:tmpl w:val="65865C3A"/>
    <w:lvl w:ilvl="0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C6208D"/>
    <w:multiLevelType w:val="hybridMultilevel"/>
    <w:tmpl w:val="D3B0C11A"/>
    <w:lvl w:ilvl="0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2D3027"/>
    <w:multiLevelType w:val="hybridMultilevel"/>
    <w:tmpl w:val="0568E9DA"/>
    <w:lvl w:ilvl="0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5A285D"/>
    <w:multiLevelType w:val="hybridMultilevel"/>
    <w:tmpl w:val="69C06682"/>
    <w:lvl w:ilvl="0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0658F6"/>
    <w:multiLevelType w:val="hybridMultilevel"/>
    <w:tmpl w:val="43AC91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D4198F"/>
    <w:multiLevelType w:val="hybridMultilevel"/>
    <w:tmpl w:val="9752AB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57787B"/>
    <w:multiLevelType w:val="hybridMultilevel"/>
    <w:tmpl w:val="8CD8C164"/>
    <w:lvl w:ilvl="0">
      <w:start w:val="1"/>
      <w:numFmt w:val="bullet"/>
      <w:lvlText w:val="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7475161"/>
    <w:multiLevelType w:val="hybridMultilevel"/>
    <w:tmpl w:val="6B80940E"/>
    <w:lvl w:ilvl="0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363C52"/>
    <w:multiLevelType w:val="hybridMultilevel"/>
    <w:tmpl w:val="B164BABE"/>
    <w:lvl w:ilvl="0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12"/>
  </w:num>
  <w:num w:numId="8">
    <w:abstractNumId w:val="6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11"/>
  </w:num>
  <w:num w:numId="12">
    <w:abstractNumId w:val="9"/>
  </w:num>
  <w:num w:numId="13">
    <w:abstractNumId w:val="14"/>
  </w:num>
  <w:num w:numId="14">
    <w:abstractNumId w:val="16"/>
  </w:num>
  <w:num w:numId="15">
    <w:abstractNumId w:val="15"/>
  </w:num>
  <w:num w:numId="16">
    <w:abstractNumId w:val="12"/>
  </w:num>
  <w:num w:numId="17">
    <w:abstractNumId w:val="10"/>
  </w:num>
  <w:num w:numId="18">
    <w:abstractNumId w:val="13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9E2"/>
    <w:rsid w:val="00000514"/>
    <w:rsid w:val="0000090E"/>
    <w:rsid w:val="0000116E"/>
    <w:rsid w:val="000022E8"/>
    <w:rsid w:val="00002714"/>
    <w:rsid w:val="00004878"/>
    <w:rsid w:val="00007589"/>
    <w:rsid w:val="000114E6"/>
    <w:rsid w:val="00013CF4"/>
    <w:rsid w:val="00014A16"/>
    <w:rsid w:val="000167A3"/>
    <w:rsid w:val="000174AC"/>
    <w:rsid w:val="000226B3"/>
    <w:rsid w:val="00024A77"/>
    <w:rsid w:val="00026166"/>
    <w:rsid w:val="00031383"/>
    <w:rsid w:val="00031C50"/>
    <w:rsid w:val="00032B6C"/>
    <w:rsid w:val="00033870"/>
    <w:rsid w:val="00034197"/>
    <w:rsid w:val="00035C40"/>
    <w:rsid w:val="00040ABC"/>
    <w:rsid w:val="00040CE1"/>
    <w:rsid w:val="00044AE2"/>
    <w:rsid w:val="000450DF"/>
    <w:rsid w:val="000467E9"/>
    <w:rsid w:val="00047D52"/>
    <w:rsid w:val="000501BD"/>
    <w:rsid w:val="00053FD5"/>
    <w:rsid w:val="00054432"/>
    <w:rsid w:val="00054776"/>
    <w:rsid w:val="000558CC"/>
    <w:rsid w:val="00060B70"/>
    <w:rsid w:val="000614BE"/>
    <w:rsid w:val="000615D8"/>
    <w:rsid w:val="00063E5B"/>
    <w:rsid w:val="00065367"/>
    <w:rsid w:val="000669EA"/>
    <w:rsid w:val="000722F4"/>
    <w:rsid w:val="000726C9"/>
    <w:rsid w:val="00073836"/>
    <w:rsid w:val="000772E6"/>
    <w:rsid w:val="00082F7E"/>
    <w:rsid w:val="00083A7E"/>
    <w:rsid w:val="00085D96"/>
    <w:rsid w:val="00086EBD"/>
    <w:rsid w:val="00087FC2"/>
    <w:rsid w:val="0009132B"/>
    <w:rsid w:val="00091493"/>
    <w:rsid w:val="000928A3"/>
    <w:rsid w:val="00094011"/>
    <w:rsid w:val="00095B3F"/>
    <w:rsid w:val="000A1091"/>
    <w:rsid w:val="000A2B4E"/>
    <w:rsid w:val="000A57BE"/>
    <w:rsid w:val="000B2093"/>
    <w:rsid w:val="000B438C"/>
    <w:rsid w:val="000B44DF"/>
    <w:rsid w:val="000B5175"/>
    <w:rsid w:val="000B721A"/>
    <w:rsid w:val="000C07C0"/>
    <w:rsid w:val="000C1937"/>
    <w:rsid w:val="000C2C91"/>
    <w:rsid w:val="000C6698"/>
    <w:rsid w:val="000C6F9B"/>
    <w:rsid w:val="000D03B8"/>
    <w:rsid w:val="000D0732"/>
    <w:rsid w:val="000D135A"/>
    <w:rsid w:val="000D3DBB"/>
    <w:rsid w:val="000E15C4"/>
    <w:rsid w:val="000E1C99"/>
    <w:rsid w:val="000E496A"/>
    <w:rsid w:val="000E6A3A"/>
    <w:rsid w:val="000E6C48"/>
    <w:rsid w:val="000F0F88"/>
    <w:rsid w:val="000F2299"/>
    <w:rsid w:val="000F24FD"/>
    <w:rsid w:val="000F3AA4"/>
    <w:rsid w:val="00100111"/>
    <w:rsid w:val="00101E51"/>
    <w:rsid w:val="00104396"/>
    <w:rsid w:val="001049E8"/>
    <w:rsid w:val="00104F09"/>
    <w:rsid w:val="00105A22"/>
    <w:rsid w:val="001064B1"/>
    <w:rsid w:val="001152A7"/>
    <w:rsid w:val="001172E8"/>
    <w:rsid w:val="00120FBC"/>
    <w:rsid w:val="001228BE"/>
    <w:rsid w:val="00123314"/>
    <w:rsid w:val="00124CF9"/>
    <w:rsid w:val="00124F46"/>
    <w:rsid w:val="001252D2"/>
    <w:rsid w:val="001273DA"/>
    <w:rsid w:val="00131B0F"/>
    <w:rsid w:val="00132BF8"/>
    <w:rsid w:val="00133BCD"/>
    <w:rsid w:val="00134126"/>
    <w:rsid w:val="0013768F"/>
    <w:rsid w:val="00140812"/>
    <w:rsid w:val="00143DD6"/>
    <w:rsid w:val="00144881"/>
    <w:rsid w:val="00147952"/>
    <w:rsid w:val="0015043E"/>
    <w:rsid w:val="00150EA8"/>
    <w:rsid w:val="00150FA7"/>
    <w:rsid w:val="00151B80"/>
    <w:rsid w:val="0015213D"/>
    <w:rsid w:val="0015280E"/>
    <w:rsid w:val="00154966"/>
    <w:rsid w:val="00155969"/>
    <w:rsid w:val="0015675D"/>
    <w:rsid w:val="00156D72"/>
    <w:rsid w:val="00156F02"/>
    <w:rsid w:val="00161123"/>
    <w:rsid w:val="00161574"/>
    <w:rsid w:val="00167A27"/>
    <w:rsid w:val="00176454"/>
    <w:rsid w:val="001838D2"/>
    <w:rsid w:val="00187378"/>
    <w:rsid w:val="00190295"/>
    <w:rsid w:val="001965B5"/>
    <w:rsid w:val="0019752D"/>
    <w:rsid w:val="001A0C44"/>
    <w:rsid w:val="001A2886"/>
    <w:rsid w:val="001A304B"/>
    <w:rsid w:val="001A3156"/>
    <w:rsid w:val="001A31D1"/>
    <w:rsid w:val="001A6E25"/>
    <w:rsid w:val="001B0225"/>
    <w:rsid w:val="001B159D"/>
    <w:rsid w:val="001B1780"/>
    <w:rsid w:val="001B3276"/>
    <w:rsid w:val="001B4501"/>
    <w:rsid w:val="001B4761"/>
    <w:rsid w:val="001B6861"/>
    <w:rsid w:val="001B6994"/>
    <w:rsid w:val="001B7427"/>
    <w:rsid w:val="001C0C20"/>
    <w:rsid w:val="001C2867"/>
    <w:rsid w:val="001C56CC"/>
    <w:rsid w:val="001C6D55"/>
    <w:rsid w:val="001D212D"/>
    <w:rsid w:val="001D387C"/>
    <w:rsid w:val="001D67DA"/>
    <w:rsid w:val="001E0E7D"/>
    <w:rsid w:val="001E3707"/>
    <w:rsid w:val="001E47D5"/>
    <w:rsid w:val="001E754F"/>
    <w:rsid w:val="001F0431"/>
    <w:rsid w:val="001F0A08"/>
    <w:rsid w:val="001F21EE"/>
    <w:rsid w:val="001F440D"/>
    <w:rsid w:val="001F4C33"/>
    <w:rsid w:val="0020227A"/>
    <w:rsid w:val="002022F1"/>
    <w:rsid w:val="00203230"/>
    <w:rsid w:val="00205FD7"/>
    <w:rsid w:val="00207868"/>
    <w:rsid w:val="00210D56"/>
    <w:rsid w:val="00213A7E"/>
    <w:rsid w:val="002140F4"/>
    <w:rsid w:val="00214AFE"/>
    <w:rsid w:val="00227607"/>
    <w:rsid w:val="00230E2C"/>
    <w:rsid w:val="00233A01"/>
    <w:rsid w:val="00235C58"/>
    <w:rsid w:val="00236A8B"/>
    <w:rsid w:val="0023765B"/>
    <w:rsid w:val="002376D3"/>
    <w:rsid w:val="00237BDF"/>
    <w:rsid w:val="002409DB"/>
    <w:rsid w:val="002421C8"/>
    <w:rsid w:val="00243CF9"/>
    <w:rsid w:val="00244990"/>
    <w:rsid w:val="00252133"/>
    <w:rsid w:val="00256DCE"/>
    <w:rsid w:val="002613F3"/>
    <w:rsid w:val="00262FE8"/>
    <w:rsid w:val="002702D4"/>
    <w:rsid w:val="00270E74"/>
    <w:rsid w:val="00270FC0"/>
    <w:rsid w:val="00271868"/>
    <w:rsid w:val="00272E85"/>
    <w:rsid w:val="00274675"/>
    <w:rsid w:val="0027757F"/>
    <w:rsid w:val="00282505"/>
    <w:rsid w:val="00282645"/>
    <w:rsid w:val="0028557F"/>
    <w:rsid w:val="002877D2"/>
    <w:rsid w:val="002925F2"/>
    <w:rsid w:val="00294F29"/>
    <w:rsid w:val="00296312"/>
    <w:rsid w:val="002972E7"/>
    <w:rsid w:val="002A184E"/>
    <w:rsid w:val="002A3A5C"/>
    <w:rsid w:val="002A3CA5"/>
    <w:rsid w:val="002A4897"/>
    <w:rsid w:val="002A71BC"/>
    <w:rsid w:val="002B2CF9"/>
    <w:rsid w:val="002B7A31"/>
    <w:rsid w:val="002C15ED"/>
    <w:rsid w:val="002C32DD"/>
    <w:rsid w:val="002C38A6"/>
    <w:rsid w:val="002D03E7"/>
    <w:rsid w:val="002D0446"/>
    <w:rsid w:val="002D2DDC"/>
    <w:rsid w:val="002D65B4"/>
    <w:rsid w:val="002E1A9A"/>
    <w:rsid w:val="002E3E27"/>
    <w:rsid w:val="002E44BD"/>
    <w:rsid w:val="002E4834"/>
    <w:rsid w:val="002E4D78"/>
    <w:rsid w:val="002E4DBC"/>
    <w:rsid w:val="002E5456"/>
    <w:rsid w:val="002F01B6"/>
    <w:rsid w:val="002F120D"/>
    <w:rsid w:val="002F29C7"/>
    <w:rsid w:val="002F42D7"/>
    <w:rsid w:val="002F4B3C"/>
    <w:rsid w:val="002F6671"/>
    <w:rsid w:val="00303FA9"/>
    <w:rsid w:val="00304590"/>
    <w:rsid w:val="003065F0"/>
    <w:rsid w:val="0030672B"/>
    <w:rsid w:val="0031002E"/>
    <w:rsid w:val="003124E0"/>
    <w:rsid w:val="003146CA"/>
    <w:rsid w:val="00315092"/>
    <w:rsid w:val="003172C5"/>
    <w:rsid w:val="00317B64"/>
    <w:rsid w:val="003205FF"/>
    <w:rsid w:val="003237D2"/>
    <w:rsid w:val="00330ABD"/>
    <w:rsid w:val="00330BD2"/>
    <w:rsid w:val="003311BC"/>
    <w:rsid w:val="0033342F"/>
    <w:rsid w:val="00335023"/>
    <w:rsid w:val="00340840"/>
    <w:rsid w:val="00343217"/>
    <w:rsid w:val="00344152"/>
    <w:rsid w:val="00344456"/>
    <w:rsid w:val="00345D86"/>
    <w:rsid w:val="00346EFF"/>
    <w:rsid w:val="00350FB5"/>
    <w:rsid w:val="00352253"/>
    <w:rsid w:val="00352873"/>
    <w:rsid w:val="0035444F"/>
    <w:rsid w:val="0035565B"/>
    <w:rsid w:val="0035708F"/>
    <w:rsid w:val="003625F5"/>
    <w:rsid w:val="00364B6A"/>
    <w:rsid w:val="00364E0E"/>
    <w:rsid w:val="00366944"/>
    <w:rsid w:val="00366C00"/>
    <w:rsid w:val="00366F80"/>
    <w:rsid w:val="00367395"/>
    <w:rsid w:val="00370332"/>
    <w:rsid w:val="00372802"/>
    <w:rsid w:val="0037512D"/>
    <w:rsid w:val="003751C1"/>
    <w:rsid w:val="003759C8"/>
    <w:rsid w:val="00376CD7"/>
    <w:rsid w:val="00377055"/>
    <w:rsid w:val="00381A00"/>
    <w:rsid w:val="00381E2E"/>
    <w:rsid w:val="00384D25"/>
    <w:rsid w:val="003856F0"/>
    <w:rsid w:val="003926B6"/>
    <w:rsid w:val="0039505F"/>
    <w:rsid w:val="003950E8"/>
    <w:rsid w:val="00395646"/>
    <w:rsid w:val="003961FC"/>
    <w:rsid w:val="003A03A0"/>
    <w:rsid w:val="003A37F6"/>
    <w:rsid w:val="003A3F3A"/>
    <w:rsid w:val="003A5B26"/>
    <w:rsid w:val="003A723E"/>
    <w:rsid w:val="003B041A"/>
    <w:rsid w:val="003B309A"/>
    <w:rsid w:val="003B7A34"/>
    <w:rsid w:val="003B7B46"/>
    <w:rsid w:val="003C01B0"/>
    <w:rsid w:val="003C2235"/>
    <w:rsid w:val="003C39A3"/>
    <w:rsid w:val="003C3AEC"/>
    <w:rsid w:val="003C5577"/>
    <w:rsid w:val="003C5EBC"/>
    <w:rsid w:val="003D2226"/>
    <w:rsid w:val="003D3BA3"/>
    <w:rsid w:val="003D42BA"/>
    <w:rsid w:val="003D51CE"/>
    <w:rsid w:val="003D52F5"/>
    <w:rsid w:val="003D6271"/>
    <w:rsid w:val="003E5C61"/>
    <w:rsid w:val="003E73FF"/>
    <w:rsid w:val="003E7511"/>
    <w:rsid w:val="003F6110"/>
    <w:rsid w:val="00401008"/>
    <w:rsid w:val="0040140A"/>
    <w:rsid w:val="004017EA"/>
    <w:rsid w:val="0040316A"/>
    <w:rsid w:val="00403186"/>
    <w:rsid w:val="004072F3"/>
    <w:rsid w:val="00414321"/>
    <w:rsid w:val="00420C8A"/>
    <w:rsid w:val="00425F29"/>
    <w:rsid w:val="00431164"/>
    <w:rsid w:val="00432353"/>
    <w:rsid w:val="00435988"/>
    <w:rsid w:val="004373E7"/>
    <w:rsid w:val="004374CF"/>
    <w:rsid w:val="00444BD8"/>
    <w:rsid w:val="00450D6A"/>
    <w:rsid w:val="004556C2"/>
    <w:rsid w:val="00456949"/>
    <w:rsid w:val="00457794"/>
    <w:rsid w:val="004579AF"/>
    <w:rsid w:val="004616F1"/>
    <w:rsid w:val="00461A05"/>
    <w:rsid w:val="00465175"/>
    <w:rsid w:val="00466F5C"/>
    <w:rsid w:val="00467D6D"/>
    <w:rsid w:val="00474D19"/>
    <w:rsid w:val="00480950"/>
    <w:rsid w:val="00482BC0"/>
    <w:rsid w:val="004844CD"/>
    <w:rsid w:val="00484EA1"/>
    <w:rsid w:val="004850A9"/>
    <w:rsid w:val="00492733"/>
    <w:rsid w:val="00492F3E"/>
    <w:rsid w:val="00494966"/>
    <w:rsid w:val="00494C23"/>
    <w:rsid w:val="004978F7"/>
    <w:rsid w:val="004A1915"/>
    <w:rsid w:val="004A29DC"/>
    <w:rsid w:val="004A3417"/>
    <w:rsid w:val="004A5EC4"/>
    <w:rsid w:val="004B076B"/>
    <w:rsid w:val="004B29CB"/>
    <w:rsid w:val="004B57CE"/>
    <w:rsid w:val="004C0617"/>
    <w:rsid w:val="004C1635"/>
    <w:rsid w:val="004C4338"/>
    <w:rsid w:val="004D08BA"/>
    <w:rsid w:val="004D1051"/>
    <w:rsid w:val="004D1B33"/>
    <w:rsid w:val="004D2631"/>
    <w:rsid w:val="004D37FC"/>
    <w:rsid w:val="004D7AC7"/>
    <w:rsid w:val="004E0084"/>
    <w:rsid w:val="004E2BC3"/>
    <w:rsid w:val="004E4807"/>
    <w:rsid w:val="004E5114"/>
    <w:rsid w:val="004E675A"/>
    <w:rsid w:val="004E6A0B"/>
    <w:rsid w:val="004E7925"/>
    <w:rsid w:val="004F0279"/>
    <w:rsid w:val="004F1A48"/>
    <w:rsid w:val="004F2CFA"/>
    <w:rsid w:val="004F2E19"/>
    <w:rsid w:val="004F3F5B"/>
    <w:rsid w:val="004F530E"/>
    <w:rsid w:val="00500BFE"/>
    <w:rsid w:val="00501504"/>
    <w:rsid w:val="00502415"/>
    <w:rsid w:val="00502CCD"/>
    <w:rsid w:val="00502E7E"/>
    <w:rsid w:val="00503625"/>
    <w:rsid w:val="00503888"/>
    <w:rsid w:val="0050506C"/>
    <w:rsid w:val="00505D01"/>
    <w:rsid w:val="00505F8D"/>
    <w:rsid w:val="00513078"/>
    <w:rsid w:val="005142FC"/>
    <w:rsid w:val="00516188"/>
    <w:rsid w:val="00516B40"/>
    <w:rsid w:val="00521F56"/>
    <w:rsid w:val="00521FD3"/>
    <w:rsid w:val="00524BFD"/>
    <w:rsid w:val="00527426"/>
    <w:rsid w:val="00527D00"/>
    <w:rsid w:val="00531663"/>
    <w:rsid w:val="00534F41"/>
    <w:rsid w:val="00535863"/>
    <w:rsid w:val="00540CEB"/>
    <w:rsid w:val="005422DC"/>
    <w:rsid w:val="0054291C"/>
    <w:rsid w:val="00545250"/>
    <w:rsid w:val="00547E04"/>
    <w:rsid w:val="00551734"/>
    <w:rsid w:val="005555DC"/>
    <w:rsid w:val="005558C9"/>
    <w:rsid w:val="00556886"/>
    <w:rsid w:val="00557DED"/>
    <w:rsid w:val="00557DF9"/>
    <w:rsid w:val="00561295"/>
    <w:rsid w:val="005646EB"/>
    <w:rsid w:val="00566ABA"/>
    <w:rsid w:val="00566F52"/>
    <w:rsid w:val="005700C8"/>
    <w:rsid w:val="00573A6B"/>
    <w:rsid w:val="0057403B"/>
    <w:rsid w:val="00575D50"/>
    <w:rsid w:val="00582B9E"/>
    <w:rsid w:val="00584250"/>
    <w:rsid w:val="005845A7"/>
    <w:rsid w:val="00584732"/>
    <w:rsid w:val="0058479E"/>
    <w:rsid w:val="00586F13"/>
    <w:rsid w:val="005875C4"/>
    <w:rsid w:val="00592C9E"/>
    <w:rsid w:val="005959B0"/>
    <w:rsid w:val="00595AF6"/>
    <w:rsid w:val="00596A78"/>
    <w:rsid w:val="005A0E58"/>
    <w:rsid w:val="005A2AD1"/>
    <w:rsid w:val="005A67BD"/>
    <w:rsid w:val="005A6C41"/>
    <w:rsid w:val="005A6CC5"/>
    <w:rsid w:val="005B30F6"/>
    <w:rsid w:val="005B4860"/>
    <w:rsid w:val="005B7088"/>
    <w:rsid w:val="005C1548"/>
    <w:rsid w:val="005C18DE"/>
    <w:rsid w:val="005C2B28"/>
    <w:rsid w:val="005C2E1D"/>
    <w:rsid w:val="005C3A3E"/>
    <w:rsid w:val="005C3AAC"/>
    <w:rsid w:val="005C5424"/>
    <w:rsid w:val="005C62BA"/>
    <w:rsid w:val="005D0903"/>
    <w:rsid w:val="005D2DF9"/>
    <w:rsid w:val="005D54BE"/>
    <w:rsid w:val="005D77D3"/>
    <w:rsid w:val="005E5CB7"/>
    <w:rsid w:val="005E6E6E"/>
    <w:rsid w:val="005F2675"/>
    <w:rsid w:val="005F2E87"/>
    <w:rsid w:val="005F4191"/>
    <w:rsid w:val="005F618C"/>
    <w:rsid w:val="00601D45"/>
    <w:rsid w:val="00603168"/>
    <w:rsid w:val="00603EB4"/>
    <w:rsid w:val="006061FD"/>
    <w:rsid w:val="00606221"/>
    <w:rsid w:val="00606F4B"/>
    <w:rsid w:val="006131C4"/>
    <w:rsid w:val="00614370"/>
    <w:rsid w:val="006174FC"/>
    <w:rsid w:val="0062193F"/>
    <w:rsid w:val="006236C5"/>
    <w:rsid w:val="00627674"/>
    <w:rsid w:val="00631311"/>
    <w:rsid w:val="00632D47"/>
    <w:rsid w:val="00636686"/>
    <w:rsid w:val="00640B91"/>
    <w:rsid w:val="00641F1B"/>
    <w:rsid w:val="00643908"/>
    <w:rsid w:val="0064510E"/>
    <w:rsid w:val="0064574A"/>
    <w:rsid w:val="00650035"/>
    <w:rsid w:val="00651058"/>
    <w:rsid w:val="0066056A"/>
    <w:rsid w:val="00660929"/>
    <w:rsid w:val="00662D6E"/>
    <w:rsid w:val="00667627"/>
    <w:rsid w:val="00672C19"/>
    <w:rsid w:val="00673612"/>
    <w:rsid w:val="00673733"/>
    <w:rsid w:val="0067471D"/>
    <w:rsid w:val="006914E1"/>
    <w:rsid w:val="00691888"/>
    <w:rsid w:val="00693286"/>
    <w:rsid w:val="006941C3"/>
    <w:rsid w:val="00694686"/>
    <w:rsid w:val="006955CC"/>
    <w:rsid w:val="006A05A6"/>
    <w:rsid w:val="006A1261"/>
    <w:rsid w:val="006A16A4"/>
    <w:rsid w:val="006A193E"/>
    <w:rsid w:val="006A4CB9"/>
    <w:rsid w:val="006A577E"/>
    <w:rsid w:val="006A7125"/>
    <w:rsid w:val="006A72D3"/>
    <w:rsid w:val="006A779C"/>
    <w:rsid w:val="006B0B65"/>
    <w:rsid w:val="006B50FD"/>
    <w:rsid w:val="006C092C"/>
    <w:rsid w:val="006C493B"/>
    <w:rsid w:val="006C5F92"/>
    <w:rsid w:val="006D0909"/>
    <w:rsid w:val="006D151B"/>
    <w:rsid w:val="006D16E7"/>
    <w:rsid w:val="006D1E97"/>
    <w:rsid w:val="006D2DB3"/>
    <w:rsid w:val="006D40DC"/>
    <w:rsid w:val="006D57CD"/>
    <w:rsid w:val="006D72E5"/>
    <w:rsid w:val="006E2754"/>
    <w:rsid w:val="006E35F6"/>
    <w:rsid w:val="006E47BB"/>
    <w:rsid w:val="006E68F1"/>
    <w:rsid w:val="006E6E8A"/>
    <w:rsid w:val="006E6F0A"/>
    <w:rsid w:val="006F1E1B"/>
    <w:rsid w:val="006F2D4A"/>
    <w:rsid w:val="006F3742"/>
    <w:rsid w:val="006F4B7E"/>
    <w:rsid w:val="00701868"/>
    <w:rsid w:val="00703F9B"/>
    <w:rsid w:val="00704BE6"/>
    <w:rsid w:val="00705B96"/>
    <w:rsid w:val="00706F2A"/>
    <w:rsid w:val="00710930"/>
    <w:rsid w:val="00710931"/>
    <w:rsid w:val="00710DAB"/>
    <w:rsid w:val="0071404A"/>
    <w:rsid w:val="0071528C"/>
    <w:rsid w:val="00715D3D"/>
    <w:rsid w:val="00723110"/>
    <w:rsid w:val="007246A2"/>
    <w:rsid w:val="0072788D"/>
    <w:rsid w:val="00730F8C"/>
    <w:rsid w:val="0073124B"/>
    <w:rsid w:val="00731D89"/>
    <w:rsid w:val="00731D9C"/>
    <w:rsid w:val="007326DE"/>
    <w:rsid w:val="00735132"/>
    <w:rsid w:val="00735378"/>
    <w:rsid w:val="007361B9"/>
    <w:rsid w:val="0074102E"/>
    <w:rsid w:val="007470A9"/>
    <w:rsid w:val="0075140F"/>
    <w:rsid w:val="00751C37"/>
    <w:rsid w:val="00753C30"/>
    <w:rsid w:val="00755174"/>
    <w:rsid w:val="00756885"/>
    <w:rsid w:val="00757557"/>
    <w:rsid w:val="00757879"/>
    <w:rsid w:val="00761BE7"/>
    <w:rsid w:val="0076351D"/>
    <w:rsid w:val="00763FB5"/>
    <w:rsid w:val="00766889"/>
    <w:rsid w:val="00766C32"/>
    <w:rsid w:val="007672B4"/>
    <w:rsid w:val="007720FC"/>
    <w:rsid w:val="00776097"/>
    <w:rsid w:val="00777561"/>
    <w:rsid w:val="00782523"/>
    <w:rsid w:val="00784A4D"/>
    <w:rsid w:val="007851B9"/>
    <w:rsid w:val="00791B64"/>
    <w:rsid w:val="00791BD3"/>
    <w:rsid w:val="007930C8"/>
    <w:rsid w:val="007933B2"/>
    <w:rsid w:val="00795994"/>
    <w:rsid w:val="00796F1B"/>
    <w:rsid w:val="0079738E"/>
    <w:rsid w:val="007A1043"/>
    <w:rsid w:val="007A269B"/>
    <w:rsid w:val="007A30DE"/>
    <w:rsid w:val="007A5B1E"/>
    <w:rsid w:val="007A5E0D"/>
    <w:rsid w:val="007B2916"/>
    <w:rsid w:val="007B40CF"/>
    <w:rsid w:val="007B49A8"/>
    <w:rsid w:val="007C02F9"/>
    <w:rsid w:val="007C213C"/>
    <w:rsid w:val="007C282B"/>
    <w:rsid w:val="007C3023"/>
    <w:rsid w:val="007C5066"/>
    <w:rsid w:val="007C6C03"/>
    <w:rsid w:val="007D29E2"/>
    <w:rsid w:val="007D5870"/>
    <w:rsid w:val="007D5F3B"/>
    <w:rsid w:val="007D632E"/>
    <w:rsid w:val="007E0DC0"/>
    <w:rsid w:val="007E1988"/>
    <w:rsid w:val="007E479D"/>
    <w:rsid w:val="007E68D9"/>
    <w:rsid w:val="007E6D12"/>
    <w:rsid w:val="007E77A7"/>
    <w:rsid w:val="007F119C"/>
    <w:rsid w:val="007F34EF"/>
    <w:rsid w:val="007F3F5F"/>
    <w:rsid w:val="007F65A7"/>
    <w:rsid w:val="007F7FC9"/>
    <w:rsid w:val="00800DED"/>
    <w:rsid w:val="008012E3"/>
    <w:rsid w:val="00804045"/>
    <w:rsid w:val="008054A8"/>
    <w:rsid w:val="00805FDF"/>
    <w:rsid w:val="0080740F"/>
    <w:rsid w:val="00807FD8"/>
    <w:rsid w:val="008102C8"/>
    <w:rsid w:val="008109D7"/>
    <w:rsid w:val="00812947"/>
    <w:rsid w:val="00812B52"/>
    <w:rsid w:val="00813CD0"/>
    <w:rsid w:val="0081480B"/>
    <w:rsid w:val="008169C2"/>
    <w:rsid w:val="0081749F"/>
    <w:rsid w:val="0082025F"/>
    <w:rsid w:val="008246FD"/>
    <w:rsid w:val="008340C8"/>
    <w:rsid w:val="008343A7"/>
    <w:rsid w:val="00834EFC"/>
    <w:rsid w:val="00835264"/>
    <w:rsid w:val="008400DF"/>
    <w:rsid w:val="0084292C"/>
    <w:rsid w:val="00842C3D"/>
    <w:rsid w:val="00846295"/>
    <w:rsid w:val="00852912"/>
    <w:rsid w:val="00854788"/>
    <w:rsid w:val="008632FB"/>
    <w:rsid w:val="00864CA7"/>
    <w:rsid w:val="00866B38"/>
    <w:rsid w:val="00866F87"/>
    <w:rsid w:val="00867B29"/>
    <w:rsid w:val="0087231F"/>
    <w:rsid w:val="00874C44"/>
    <w:rsid w:val="008756FE"/>
    <w:rsid w:val="00880622"/>
    <w:rsid w:val="008847D9"/>
    <w:rsid w:val="008860C4"/>
    <w:rsid w:val="008954AC"/>
    <w:rsid w:val="008978CC"/>
    <w:rsid w:val="008A07D0"/>
    <w:rsid w:val="008A1814"/>
    <w:rsid w:val="008A1C21"/>
    <w:rsid w:val="008A1D36"/>
    <w:rsid w:val="008A20F8"/>
    <w:rsid w:val="008A622A"/>
    <w:rsid w:val="008A63BD"/>
    <w:rsid w:val="008A6726"/>
    <w:rsid w:val="008A7C5D"/>
    <w:rsid w:val="008A7F42"/>
    <w:rsid w:val="008B087C"/>
    <w:rsid w:val="008B20F8"/>
    <w:rsid w:val="008B2547"/>
    <w:rsid w:val="008B2807"/>
    <w:rsid w:val="008B2D5B"/>
    <w:rsid w:val="008B2EB9"/>
    <w:rsid w:val="008B4C8C"/>
    <w:rsid w:val="008B581F"/>
    <w:rsid w:val="008C0A66"/>
    <w:rsid w:val="008C3A09"/>
    <w:rsid w:val="008C49E2"/>
    <w:rsid w:val="008C4FB0"/>
    <w:rsid w:val="008C5353"/>
    <w:rsid w:val="008C799A"/>
    <w:rsid w:val="008D0CF3"/>
    <w:rsid w:val="008D242B"/>
    <w:rsid w:val="008D350A"/>
    <w:rsid w:val="008D55AF"/>
    <w:rsid w:val="008D69CC"/>
    <w:rsid w:val="008D6FE3"/>
    <w:rsid w:val="008E5746"/>
    <w:rsid w:val="008E5DDC"/>
    <w:rsid w:val="008E72F1"/>
    <w:rsid w:val="008F1494"/>
    <w:rsid w:val="008F4620"/>
    <w:rsid w:val="008F471C"/>
    <w:rsid w:val="008F7ABB"/>
    <w:rsid w:val="00900B2F"/>
    <w:rsid w:val="00902ECF"/>
    <w:rsid w:val="00905D32"/>
    <w:rsid w:val="009115F1"/>
    <w:rsid w:val="00912DC6"/>
    <w:rsid w:val="00913DCD"/>
    <w:rsid w:val="0091436F"/>
    <w:rsid w:val="00914748"/>
    <w:rsid w:val="009148B0"/>
    <w:rsid w:val="009209E5"/>
    <w:rsid w:val="00921488"/>
    <w:rsid w:val="00921D66"/>
    <w:rsid w:val="0092200A"/>
    <w:rsid w:val="0092538B"/>
    <w:rsid w:val="00930624"/>
    <w:rsid w:val="0093113D"/>
    <w:rsid w:val="00934758"/>
    <w:rsid w:val="00934F56"/>
    <w:rsid w:val="009359E1"/>
    <w:rsid w:val="0093639A"/>
    <w:rsid w:val="009368A6"/>
    <w:rsid w:val="00940B60"/>
    <w:rsid w:val="00943E13"/>
    <w:rsid w:val="009454DD"/>
    <w:rsid w:val="00951668"/>
    <w:rsid w:val="0095718B"/>
    <w:rsid w:val="00967178"/>
    <w:rsid w:val="00967916"/>
    <w:rsid w:val="0097300F"/>
    <w:rsid w:val="009807A2"/>
    <w:rsid w:val="00982A27"/>
    <w:rsid w:val="00983540"/>
    <w:rsid w:val="00986710"/>
    <w:rsid w:val="00991967"/>
    <w:rsid w:val="009943F2"/>
    <w:rsid w:val="009A602C"/>
    <w:rsid w:val="009A6213"/>
    <w:rsid w:val="009B0AE9"/>
    <w:rsid w:val="009B3E4B"/>
    <w:rsid w:val="009B4817"/>
    <w:rsid w:val="009B58CB"/>
    <w:rsid w:val="009B6143"/>
    <w:rsid w:val="009B645C"/>
    <w:rsid w:val="009B7D25"/>
    <w:rsid w:val="009C0BF9"/>
    <w:rsid w:val="009C1DAE"/>
    <w:rsid w:val="009C2E2B"/>
    <w:rsid w:val="009C3619"/>
    <w:rsid w:val="009C4D3F"/>
    <w:rsid w:val="009C5AB1"/>
    <w:rsid w:val="009C5F30"/>
    <w:rsid w:val="009C6278"/>
    <w:rsid w:val="009C6444"/>
    <w:rsid w:val="009D0271"/>
    <w:rsid w:val="009D31A6"/>
    <w:rsid w:val="009D3639"/>
    <w:rsid w:val="009D3A20"/>
    <w:rsid w:val="009D6889"/>
    <w:rsid w:val="009D69FE"/>
    <w:rsid w:val="009D7C03"/>
    <w:rsid w:val="009E0AE2"/>
    <w:rsid w:val="009E1B72"/>
    <w:rsid w:val="009E3C20"/>
    <w:rsid w:val="009E53CF"/>
    <w:rsid w:val="009E5A32"/>
    <w:rsid w:val="009E6027"/>
    <w:rsid w:val="009F3AB4"/>
    <w:rsid w:val="009F4655"/>
    <w:rsid w:val="009F4E1D"/>
    <w:rsid w:val="009F7601"/>
    <w:rsid w:val="00A044BE"/>
    <w:rsid w:val="00A05D23"/>
    <w:rsid w:val="00A123D5"/>
    <w:rsid w:val="00A155AB"/>
    <w:rsid w:val="00A167E8"/>
    <w:rsid w:val="00A17949"/>
    <w:rsid w:val="00A248EC"/>
    <w:rsid w:val="00A25475"/>
    <w:rsid w:val="00A260C6"/>
    <w:rsid w:val="00A31652"/>
    <w:rsid w:val="00A3608A"/>
    <w:rsid w:val="00A40081"/>
    <w:rsid w:val="00A41743"/>
    <w:rsid w:val="00A42BEF"/>
    <w:rsid w:val="00A43FCD"/>
    <w:rsid w:val="00A46FDF"/>
    <w:rsid w:val="00A478BB"/>
    <w:rsid w:val="00A558D4"/>
    <w:rsid w:val="00A55F7B"/>
    <w:rsid w:val="00A6241A"/>
    <w:rsid w:val="00A62FDD"/>
    <w:rsid w:val="00A635E2"/>
    <w:rsid w:val="00A64DEB"/>
    <w:rsid w:val="00A65BFE"/>
    <w:rsid w:val="00A65DFF"/>
    <w:rsid w:val="00A73702"/>
    <w:rsid w:val="00A74421"/>
    <w:rsid w:val="00A761C5"/>
    <w:rsid w:val="00A77665"/>
    <w:rsid w:val="00A8025B"/>
    <w:rsid w:val="00A8311C"/>
    <w:rsid w:val="00A933B5"/>
    <w:rsid w:val="00AA1F16"/>
    <w:rsid w:val="00AA2F51"/>
    <w:rsid w:val="00AA44EF"/>
    <w:rsid w:val="00AA5F2F"/>
    <w:rsid w:val="00AA7EA9"/>
    <w:rsid w:val="00AB0D74"/>
    <w:rsid w:val="00AB4C6A"/>
    <w:rsid w:val="00AB70B9"/>
    <w:rsid w:val="00AC105B"/>
    <w:rsid w:val="00AC2F5D"/>
    <w:rsid w:val="00AC33B8"/>
    <w:rsid w:val="00AC55D2"/>
    <w:rsid w:val="00AC655C"/>
    <w:rsid w:val="00AD7129"/>
    <w:rsid w:val="00AE00BD"/>
    <w:rsid w:val="00AE0407"/>
    <w:rsid w:val="00AE1416"/>
    <w:rsid w:val="00AE19A7"/>
    <w:rsid w:val="00AE65D4"/>
    <w:rsid w:val="00AF3019"/>
    <w:rsid w:val="00AF3B33"/>
    <w:rsid w:val="00AF44B8"/>
    <w:rsid w:val="00AF49C8"/>
    <w:rsid w:val="00AF5B40"/>
    <w:rsid w:val="00AF5C0E"/>
    <w:rsid w:val="00B009CF"/>
    <w:rsid w:val="00B0190B"/>
    <w:rsid w:val="00B028A6"/>
    <w:rsid w:val="00B04E83"/>
    <w:rsid w:val="00B05ADB"/>
    <w:rsid w:val="00B11A3E"/>
    <w:rsid w:val="00B11F2B"/>
    <w:rsid w:val="00B1206E"/>
    <w:rsid w:val="00B13375"/>
    <w:rsid w:val="00B1349B"/>
    <w:rsid w:val="00B15394"/>
    <w:rsid w:val="00B1727B"/>
    <w:rsid w:val="00B20B1B"/>
    <w:rsid w:val="00B24670"/>
    <w:rsid w:val="00B27445"/>
    <w:rsid w:val="00B30780"/>
    <w:rsid w:val="00B36461"/>
    <w:rsid w:val="00B40986"/>
    <w:rsid w:val="00B409CA"/>
    <w:rsid w:val="00B462D6"/>
    <w:rsid w:val="00B467C5"/>
    <w:rsid w:val="00B518A7"/>
    <w:rsid w:val="00B53EFE"/>
    <w:rsid w:val="00B624E8"/>
    <w:rsid w:val="00B64A3A"/>
    <w:rsid w:val="00B710B2"/>
    <w:rsid w:val="00B71C86"/>
    <w:rsid w:val="00B71D62"/>
    <w:rsid w:val="00B7302C"/>
    <w:rsid w:val="00B736C3"/>
    <w:rsid w:val="00B73957"/>
    <w:rsid w:val="00B75713"/>
    <w:rsid w:val="00B82A35"/>
    <w:rsid w:val="00B83504"/>
    <w:rsid w:val="00B90E8E"/>
    <w:rsid w:val="00B9196B"/>
    <w:rsid w:val="00B925E3"/>
    <w:rsid w:val="00B92811"/>
    <w:rsid w:val="00B92EB9"/>
    <w:rsid w:val="00B93433"/>
    <w:rsid w:val="00B937C5"/>
    <w:rsid w:val="00B95C4C"/>
    <w:rsid w:val="00BA0446"/>
    <w:rsid w:val="00BA0ECD"/>
    <w:rsid w:val="00BA1258"/>
    <w:rsid w:val="00BA1CFA"/>
    <w:rsid w:val="00BA2B82"/>
    <w:rsid w:val="00BA64C1"/>
    <w:rsid w:val="00BA737E"/>
    <w:rsid w:val="00BB054C"/>
    <w:rsid w:val="00BB39CF"/>
    <w:rsid w:val="00BC00F3"/>
    <w:rsid w:val="00BC5567"/>
    <w:rsid w:val="00BC63F5"/>
    <w:rsid w:val="00BD1912"/>
    <w:rsid w:val="00BD287F"/>
    <w:rsid w:val="00BD30A7"/>
    <w:rsid w:val="00BD4192"/>
    <w:rsid w:val="00BD472A"/>
    <w:rsid w:val="00BD48E1"/>
    <w:rsid w:val="00BD566F"/>
    <w:rsid w:val="00BD661A"/>
    <w:rsid w:val="00BE41C6"/>
    <w:rsid w:val="00BE49B7"/>
    <w:rsid w:val="00BE4AA4"/>
    <w:rsid w:val="00BE5488"/>
    <w:rsid w:val="00BE609A"/>
    <w:rsid w:val="00BF1ADA"/>
    <w:rsid w:val="00BF20BC"/>
    <w:rsid w:val="00BF3FC4"/>
    <w:rsid w:val="00BF5915"/>
    <w:rsid w:val="00BF5919"/>
    <w:rsid w:val="00BF64D7"/>
    <w:rsid w:val="00BF6538"/>
    <w:rsid w:val="00BF7A28"/>
    <w:rsid w:val="00C00242"/>
    <w:rsid w:val="00C0183C"/>
    <w:rsid w:val="00C03D07"/>
    <w:rsid w:val="00C05B87"/>
    <w:rsid w:val="00C06567"/>
    <w:rsid w:val="00C0686E"/>
    <w:rsid w:val="00C11004"/>
    <w:rsid w:val="00C1109C"/>
    <w:rsid w:val="00C13150"/>
    <w:rsid w:val="00C13992"/>
    <w:rsid w:val="00C13CF2"/>
    <w:rsid w:val="00C15434"/>
    <w:rsid w:val="00C1686F"/>
    <w:rsid w:val="00C1793E"/>
    <w:rsid w:val="00C17BBF"/>
    <w:rsid w:val="00C17DBD"/>
    <w:rsid w:val="00C200CB"/>
    <w:rsid w:val="00C23F0A"/>
    <w:rsid w:val="00C245B5"/>
    <w:rsid w:val="00C24858"/>
    <w:rsid w:val="00C301D4"/>
    <w:rsid w:val="00C30F48"/>
    <w:rsid w:val="00C32148"/>
    <w:rsid w:val="00C338B4"/>
    <w:rsid w:val="00C34490"/>
    <w:rsid w:val="00C37404"/>
    <w:rsid w:val="00C40F1C"/>
    <w:rsid w:val="00C44F89"/>
    <w:rsid w:val="00C46A3E"/>
    <w:rsid w:val="00C50187"/>
    <w:rsid w:val="00C505A6"/>
    <w:rsid w:val="00C5324A"/>
    <w:rsid w:val="00C554AF"/>
    <w:rsid w:val="00C564E3"/>
    <w:rsid w:val="00C57A59"/>
    <w:rsid w:val="00C57D58"/>
    <w:rsid w:val="00C619EB"/>
    <w:rsid w:val="00C62E83"/>
    <w:rsid w:val="00C647F3"/>
    <w:rsid w:val="00C6586C"/>
    <w:rsid w:val="00C66720"/>
    <w:rsid w:val="00C73A83"/>
    <w:rsid w:val="00C75A2B"/>
    <w:rsid w:val="00C75D15"/>
    <w:rsid w:val="00C77930"/>
    <w:rsid w:val="00C85F4D"/>
    <w:rsid w:val="00C91091"/>
    <w:rsid w:val="00C95B18"/>
    <w:rsid w:val="00CA0037"/>
    <w:rsid w:val="00CA0A6F"/>
    <w:rsid w:val="00CA375B"/>
    <w:rsid w:val="00CB3BC4"/>
    <w:rsid w:val="00CB3FF3"/>
    <w:rsid w:val="00CB469A"/>
    <w:rsid w:val="00CB5579"/>
    <w:rsid w:val="00CB57D3"/>
    <w:rsid w:val="00CB692C"/>
    <w:rsid w:val="00CC011D"/>
    <w:rsid w:val="00CD337E"/>
    <w:rsid w:val="00CE272C"/>
    <w:rsid w:val="00CE2B4B"/>
    <w:rsid w:val="00CE3424"/>
    <w:rsid w:val="00CE4D1F"/>
    <w:rsid w:val="00CE5D4E"/>
    <w:rsid w:val="00CE61F9"/>
    <w:rsid w:val="00CE7223"/>
    <w:rsid w:val="00CF25D8"/>
    <w:rsid w:val="00CF3443"/>
    <w:rsid w:val="00CF3931"/>
    <w:rsid w:val="00D01915"/>
    <w:rsid w:val="00D04C4E"/>
    <w:rsid w:val="00D0551E"/>
    <w:rsid w:val="00D079B8"/>
    <w:rsid w:val="00D15788"/>
    <w:rsid w:val="00D17641"/>
    <w:rsid w:val="00D21540"/>
    <w:rsid w:val="00D216BB"/>
    <w:rsid w:val="00D24FF5"/>
    <w:rsid w:val="00D316BD"/>
    <w:rsid w:val="00D3231B"/>
    <w:rsid w:val="00D35A2B"/>
    <w:rsid w:val="00D35ED0"/>
    <w:rsid w:val="00D3770B"/>
    <w:rsid w:val="00D407F1"/>
    <w:rsid w:val="00D43718"/>
    <w:rsid w:val="00D45592"/>
    <w:rsid w:val="00D4779D"/>
    <w:rsid w:val="00D53256"/>
    <w:rsid w:val="00D54D28"/>
    <w:rsid w:val="00D55E74"/>
    <w:rsid w:val="00D563A8"/>
    <w:rsid w:val="00D57A63"/>
    <w:rsid w:val="00D57C5F"/>
    <w:rsid w:val="00D57DD3"/>
    <w:rsid w:val="00D660CA"/>
    <w:rsid w:val="00D7118A"/>
    <w:rsid w:val="00D736A1"/>
    <w:rsid w:val="00D73C96"/>
    <w:rsid w:val="00D73F44"/>
    <w:rsid w:val="00D8490C"/>
    <w:rsid w:val="00D84917"/>
    <w:rsid w:val="00D90E20"/>
    <w:rsid w:val="00D91175"/>
    <w:rsid w:val="00D93F62"/>
    <w:rsid w:val="00D955C3"/>
    <w:rsid w:val="00D970BD"/>
    <w:rsid w:val="00DA0E49"/>
    <w:rsid w:val="00DA4095"/>
    <w:rsid w:val="00DA5C54"/>
    <w:rsid w:val="00DA7774"/>
    <w:rsid w:val="00DB361E"/>
    <w:rsid w:val="00DB3751"/>
    <w:rsid w:val="00DB3E3B"/>
    <w:rsid w:val="00DB4F03"/>
    <w:rsid w:val="00DB577A"/>
    <w:rsid w:val="00DC2316"/>
    <w:rsid w:val="00DC34BD"/>
    <w:rsid w:val="00DC5AEF"/>
    <w:rsid w:val="00DD0CF8"/>
    <w:rsid w:val="00DD0D73"/>
    <w:rsid w:val="00DD2F30"/>
    <w:rsid w:val="00DD703D"/>
    <w:rsid w:val="00DE479C"/>
    <w:rsid w:val="00DE4C04"/>
    <w:rsid w:val="00DE71DB"/>
    <w:rsid w:val="00DF2778"/>
    <w:rsid w:val="00DF419B"/>
    <w:rsid w:val="00DF767A"/>
    <w:rsid w:val="00E01461"/>
    <w:rsid w:val="00E030AC"/>
    <w:rsid w:val="00E04CDF"/>
    <w:rsid w:val="00E0547E"/>
    <w:rsid w:val="00E074C5"/>
    <w:rsid w:val="00E07A59"/>
    <w:rsid w:val="00E115B1"/>
    <w:rsid w:val="00E1543F"/>
    <w:rsid w:val="00E162AA"/>
    <w:rsid w:val="00E2085D"/>
    <w:rsid w:val="00E213F8"/>
    <w:rsid w:val="00E214CB"/>
    <w:rsid w:val="00E2284A"/>
    <w:rsid w:val="00E239E4"/>
    <w:rsid w:val="00E25D30"/>
    <w:rsid w:val="00E27BD7"/>
    <w:rsid w:val="00E32B4E"/>
    <w:rsid w:val="00E331B4"/>
    <w:rsid w:val="00E40EB6"/>
    <w:rsid w:val="00E449FB"/>
    <w:rsid w:val="00E45AF8"/>
    <w:rsid w:val="00E5087F"/>
    <w:rsid w:val="00E539C7"/>
    <w:rsid w:val="00E54A7B"/>
    <w:rsid w:val="00E55EE1"/>
    <w:rsid w:val="00E6069C"/>
    <w:rsid w:val="00E60A2B"/>
    <w:rsid w:val="00E6115E"/>
    <w:rsid w:val="00E64047"/>
    <w:rsid w:val="00E64A72"/>
    <w:rsid w:val="00E6568B"/>
    <w:rsid w:val="00E67015"/>
    <w:rsid w:val="00E67262"/>
    <w:rsid w:val="00E7025F"/>
    <w:rsid w:val="00E72507"/>
    <w:rsid w:val="00E73989"/>
    <w:rsid w:val="00E748F5"/>
    <w:rsid w:val="00E75976"/>
    <w:rsid w:val="00E75E66"/>
    <w:rsid w:val="00E76264"/>
    <w:rsid w:val="00E77925"/>
    <w:rsid w:val="00E8158D"/>
    <w:rsid w:val="00E825B4"/>
    <w:rsid w:val="00E82B15"/>
    <w:rsid w:val="00E83609"/>
    <w:rsid w:val="00E861F8"/>
    <w:rsid w:val="00E87F3A"/>
    <w:rsid w:val="00E87FF3"/>
    <w:rsid w:val="00E91625"/>
    <w:rsid w:val="00E97E61"/>
    <w:rsid w:val="00EA187D"/>
    <w:rsid w:val="00EA36CC"/>
    <w:rsid w:val="00EA515E"/>
    <w:rsid w:val="00EA6189"/>
    <w:rsid w:val="00EB07C8"/>
    <w:rsid w:val="00EB4362"/>
    <w:rsid w:val="00EC153E"/>
    <w:rsid w:val="00EC2971"/>
    <w:rsid w:val="00EC2E19"/>
    <w:rsid w:val="00ED0502"/>
    <w:rsid w:val="00ED0F7F"/>
    <w:rsid w:val="00ED172D"/>
    <w:rsid w:val="00ED18B5"/>
    <w:rsid w:val="00ED2DEA"/>
    <w:rsid w:val="00ED3FEA"/>
    <w:rsid w:val="00ED4A4E"/>
    <w:rsid w:val="00ED6E79"/>
    <w:rsid w:val="00ED6EE6"/>
    <w:rsid w:val="00ED77F6"/>
    <w:rsid w:val="00EE05F8"/>
    <w:rsid w:val="00EE068F"/>
    <w:rsid w:val="00EE3C47"/>
    <w:rsid w:val="00EE51E5"/>
    <w:rsid w:val="00EE51EA"/>
    <w:rsid w:val="00EE5726"/>
    <w:rsid w:val="00EE6314"/>
    <w:rsid w:val="00EE6754"/>
    <w:rsid w:val="00EF1A1F"/>
    <w:rsid w:val="00EF4B18"/>
    <w:rsid w:val="00F00331"/>
    <w:rsid w:val="00F00FDA"/>
    <w:rsid w:val="00F023BF"/>
    <w:rsid w:val="00F0687A"/>
    <w:rsid w:val="00F0710E"/>
    <w:rsid w:val="00F13A79"/>
    <w:rsid w:val="00F15272"/>
    <w:rsid w:val="00F17F6B"/>
    <w:rsid w:val="00F20C0D"/>
    <w:rsid w:val="00F22879"/>
    <w:rsid w:val="00F30B50"/>
    <w:rsid w:val="00F3667A"/>
    <w:rsid w:val="00F4261B"/>
    <w:rsid w:val="00F44586"/>
    <w:rsid w:val="00F453CD"/>
    <w:rsid w:val="00F466E2"/>
    <w:rsid w:val="00F47848"/>
    <w:rsid w:val="00F50248"/>
    <w:rsid w:val="00F52270"/>
    <w:rsid w:val="00F55EB6"/>
    <w:rsid w:val="00F561BA"/>
    <w:rsid w:val="00F57E80"/>
    <w:rsid w:val="00F7020F"/>
    <w:rsid w:val="00F722B1"/>
    <w:rsid w:val="00F76607"/>
    <w:rsid w:val="00F771D6"/>
    <w:rsid w:val="00F80010"/>
    <w:rsid w:val="00F80E08"/>
    <w:rsid w:val="00F810BB"/>
    <w:rsid w:val="00F82C40"/>
    <w:rsid w:val="00F839A8"/>
    <w:rsid w:val="00F83E2E"/>
    <w:rsid w:val="00F842A7"/>
    <w:rsid w:val="00F87F4E"/>
    <w:rsid w:val="00F9009C"/>
    <w:rsid w:val="00F90C18"/>
    <w:rsid w:val="00F90D5D"/>
    <w:rsid w:val="00F92DF7"/>
    <w:rsid w:val="00F9339F"/>
    <w:rsid w:val="00F93E24"/>
    <w:rsid w:val="00F94ED9"/>
    <w:rsid w:val="00F975B4"/>
    <w:rsid w:val="00FA0286"/>
    <w:rsid w:val="00FA28F4"/>
    <w:rsid w:val="00FA57D2"/>
    <w:rsid w:val="00FA5CFF"/>
    <w:rsid w:val="00FB0465"/>
    <w:rsid w:val="00FB1067"/>
    <w:rsid w:val="00FB26FD"/>
    <w:rsid w:val="00FB2A80"/>
    <w:rsid w:val="00FB53BE"/>
    <w:rsid w:val="00FB7A46"/>
    <w:rsid w:val="00FC3A48"/>
    <w:rsid w:val="00FC5DCB"/>
    <w:rsid w:val="00FD0224"/>
    <w:rsid w:val="00FD0375"/>
    <w:rsid w:val="00FD04F3"/>
    <w:rsid w:val="00FD2F49"/>
    <w:rsid w:val="00FD5F56"/>
    <w:rsid w:val="00FD67C4"/>
    <w:rsid w:val="00FD7E11"/>
    <w:rsid w:val="00FE30A6"/>
    <w:rsid w:val="00FE46B2"/>
    <w:rsid w:val="00FE4BB5"/>
    <w:rsid w:val="00FE6944"/>
    <w:rsid w:val="00FE6A83"/>
    <w:rsid w:val="00FE6C2C"/>
    <w:rsid w:val="00FE6D77"/>
    <w:rsid w:val="00FF0233"/>
    <w:rsid w:val="00FF236D"/>
    <w:rsid w:val="00FF526C"/>
    <w:rsid w:val="00FF5B55"/>
  </w:rsids>
  <m:mathPr>
    <m:mathFont m:val="Cambria Math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87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8C49E2"/>
    <w:pPr>
      <w:widowControl w:val="0"/>
      <w:tabs>
        <w:tab w:val="num" w:pos="0"/>
      </w:tabs>
      <w:autoSpaceDE w:val="0"/>
      <w:outlineLvl w:val="0"/>
    </w:pPr>
  </w:style>
  <w:style w:type="paragraph" w:styleId="Heading2">
    <w:name w:val="heading 2"/>
    <w:basedOn w:val="Normal"/>
    <w:next w:val="Normal"/>
    <w:link w:val="Heading2Char"/>
    <w:qFormat/>
    <w:rsid w:val="008C49E2"/>
    <w:pPr>
      <w:widowControl w:val="0"/>
      <w:tabs>
        <w:tab w:val="num" w:pos="0"/>
      </w:tabs>
      <w:autoSpaceDE w:val="0"/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517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AE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49E2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8C49E2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Hyperlink">
    <w:name w:val="Hyperlink"/>
    <w:basedOn w:val="DefaultParagraphFont"/>
    <w:uiPriority w:val="99"/>
    <w:unhideWhenUsed/>
    <w:rsid w:val="00A65BFE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AE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75517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330B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28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807"/>
    <w:rPr>
      <w:rFonts w:ascii="Tahoma" w:eastAsia="Times New Roman" w:hAnsi="Tahoma" w:cs="Tahoma"/>
      <w:sz w:val="16"/>
      <w:szCs w:val="16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8B2807"/>
    <w:pPr>
      <w:suppressAutoHyphens w:val="0"/>
      <w:spacing w:before="100" w:beforeAutospacing="1" w:after="100" w:afterAutospacing="1"/>
    </w:pPr>
    <w:rPr>
      <w:rFonts w:eastAsiaTheme="minorEastAsia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140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40F4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2140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40F4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Default">
    <w:name w:val="Default"/>
    <w:rsid w:val="0041432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f9af66d92c7b317e783e302b34e1d7cb134f530e18705c4458440321091b5b58170b120b1741505b1b4d58515c424154181c084b281e01030301184850550159580f1b425c4c01090340281e0103130719465d5d094d584b50535a4f162e024b4340010d120213105b5c0c004d145c455715445a5c5d57421a081105431458090d074b100a12031753444f4a081e0103030711485e5d095243170a034e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3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User</cp:lastModifiedBy>
  <cp:revision>333</cp:revision>
  <dcterms:created xsi:type="dcterms:W3CDTF">2016-06-08T07:54:00Z</dcterms:created>
  <dcterms:modified xsi:type="dcterms:W3CDTF">2020-06-22T11:16:00Z</dcterms:modified>
</cp:coreProperties>
</file>